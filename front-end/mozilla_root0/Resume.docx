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88" w:type="dxa"/>
        <w:tblBorders>
          <w:bottom w:val="single" w:sz="4" w:space="0" w:color="auto"/>
        </w:tblBorders>
        <w:tblLayout w:type="fixed"/>
        <w:tblLook w:val="04A0"/>
      </w:tblPr>
      <w:tblGrid>
        <w:gridCol w:w="3222"/>
        <w:gridCol w:w="1789"/>
        <w:gridCol w:w="59"/>
        <w:gridCol w:w="1695"/>
        <w:gridCol w:w="3423"/>
      </w:tblGrid>
      <w:tr w:rsidR="00370094" w:rsidRPr="00745E9C" w:rsidTr="00FC26DE">
        <w:trPr>
          <w:trHeight w:val="66"/>
        </w:trPr>
        <w:tc>
          <w:tcPr>
            <w:tcW w:w="10188" w:type="dxa"/>
            <w:gridSpan w:val="5"/>
            <w:tcBorders>
              <w:bottom w:val="nil"/>
            </w:tcBorders>
            <w:shd w:val="clear" w:color="auto" w:fill="auto"/>
          </w:tcPr>
          <w:p w:rsidR="00370094" w:rsidRPr="00370094" w:rsidRDefault="00370094" w:rsidP="006109CB">
            <w:pPr>
              <w:tabs>
                <w:tab w:val="left" w:pos="2655"/>
                <w:tab w:val="left" w:pos="3060"/>
                <w:tab w:val="center" w:pos="4986"/>
              </w:tabs>
              <w:spacing w:before="120" w:after="40" w:line="288" w:lineRule="auto"/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370094" w:rsidRPr="00745E9C" w:rsidTr="00B517F0">
        <w:trPr>
          <w:trHeight w:val="296"/>
        </w:trPr>
        <w:tc>
          <w:tcPr>
            <w:tcW w:w="3222" w:type="dxa"/>
            <w:tcBorders>
              <w:top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70094" w:rsidRPr="00745E9C" w:rsidRDefault="00370094" w:rsidP="00601648">
            <w:pPr>
              <w:tabs>
                <w:tab w:val="left" w:pos="2655"/>
                <w:tab w:val="left" w:pos="3060"/>
                <w:tab w:val="center" w:pos="4986"/>
              </w:tabs>
              <w:spacing w:before="120" w:after="40" w:line="264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70094" w:rsidRPr="00745E9C" w:rsidRDefault="00370094" w:rsidP="00601648">
            <w:pPr>
              <w:tabs>
                <w:tab w:val="left" w:pos="2655"/>
                <w:tab w:val="left" w:pos="3060"/>
                <w:tab w:val="center" w:pos="4986"/>
              </w:tabs>
              <w:spacing w:before="120" w:after="40" w:line="264" w:lineRule="auto"/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  <w:b/>
              </w:rPr>
              <w:t>HIGHLIGHTED TECHNICAL SKILLS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370094" w:rsidRPr="00745E9C" w:rsidRDefault="00370094" w:rsidP="00601648">
            <w:pPr>
              <w:tabs>
                <w:tab w:val="left" w:pos="2655"/>
                <w:tab w:val="left" w:pos="3060"/>
                <w:tab w:val="center" w:pos="4986"/>
              </w:tabs>
              <w:spacing w:before="120" w:after="40" w:line="264" w:lineRule="auto"/>
              <w:jc w:val="center"/>
              <w:rPr>
                <w:rFonts w:asciiTheme="minorHAnsi" w:hAnsiTheme="minorHAnsi"/>
              </w:rPr>
            </w:pPr>
          </w:p>
        </w:tc>
      </w:tr>
      <w:tr w:rsidR="00370094" w:rsidRPr="00745E9C" w:rsidTr="00B054D8">
        <w:trPr>
          <w:trHeight w:val="86"/>
        </w:trPr>
        <w:tc>
          <w:tcPr>
            <w:tcW w:w="10188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70094" w:rsidRPr="0062403C" w:rsidRDefault="00370094" w:rsidP="001F4782">
            <w:pPr>
              <w:tabs>
                <w:tab w:val="left" w:pos="2655"/>
                <w:tab w:val="left" w:pos="3060"/>
                <w:tab w:val="center" w:pos="4986"/>
              </w:tabs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370094" w:rsidRPr="00745E9C" w:rsidTr="00B054D8">
        <w:trPr>
          <w:trHeight w:val="363"/>
        </w:trPr>
        <w:tc>
          <w:tcPr>
            <w:tcW w:w="322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0094" w:rsidRPr="00745E9C" w:rsidRDefault="00370094" w:rsidP="007107EA">
            <w:pPr>
              <w:tabs>
                <w:tab w:val="left" w:pos="3060"/>
              </w:tabs>
              <w:ind w:right="317"/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JavaScript </w:t>
            </w:r>
            <w:r w:rsidR="00EC0E38">
              <w:rPr>
                <w:rFonts w:ascii="Calibri" w:hAnsi="Calibr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jQuery</w:t>
            </w:r>
          </w:p>
          <w:p w:rsidR="00370094" w:rsidRPr="00745E9C" w:rsidRDefault="00370094" w:rsidP="007107EA">
            <w:pPr>
              <w:tabs>
                <w:tab w:val="left" w:pos="3060"/>
              </w:tabs>
              <w:ind w:right="317"/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AJAX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JSON</w:t>
            </w:r>
          </w:p>
        </w:tc>
        <w:tc>
          <w:tcPr>
            <w:tcW w:w="35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0094" w:rsidRPr="00745E9C" w:rsidRDefault="00370094" w:rsidP="00E3175F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Java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J2EE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JSF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JSP</w:t>
            </w:r>
          </w:p>
          <w:p w:rsidR="00370094" w:rsidRPr="00745E9C" w:rsidRDefault="00370094" w:rsidP="003238BE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WebSphere Portal</w:t>
            </w:r>
            <w:r w:rsidR="003238BE" w:rsidRPr="00745E9C">
              <w:rPr>
                <w:rFonts w:asciiTheme="minorHAnsi" w:hAnsiTheme="minorHAnsi"/>
              </w:rPr>
              <w:t xml:space="preserve"> </w:t>
            </w:r>
            <w:r w:rsidR="003238BE">
              <w:rPr>
                <w:rFonts w:asciiTheme="minorHAnsi" w:hAnsiTheme="minorHAnsi"/>
              </w:rPr>
              <w:t>∙</w:t>
            </w:r>
            <w:r w:rsidR="003238BE" w:rsidRPr="00745E9C">
              <w:rPr>
                <w:rFonts w:asciiTheme="minorHAnsi" w:hAnsiTheme="minorHAnsi"/>
              </w:rPr>
              <w:t xml:space="preserve"> </w:t>
            </w:r>
            <w:r w:rsidR="003238BE">
              <w:rPr>
                <w:rFonts w:asciiTheme="minorHAnsi" w:hAnsiTheme="minorHAnsi"/>
              </w:rPr>
              <w:t>WAS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AngularJS </w:t>
            </w:r>
            <w:r w:rsidR="00EC0E38">
              <w:rPr>
                <w:rFonts w:ascii="Calibri" w:hAnsi="Calibri"/>
              </w:rPr>
              <w:t>∙</w:t>
            </w:r>
            <w:r w:rsidRPr="00745E9C">
              <w:rPr>
                <w:rFonts w:ascii="Calibri" w:hAnsi="Calibri"/>
              </w:rPr>
              <w:t xml:space="preserve"> </w:t>
            </w:r>
            <w:r w:rsidRPr="00745E9C">
              <w:rPr>
                <w:rFonts w:asciiTheme="minorHAnsi" w:hAnsiTheme="minorHAnsi"/>
              </w:rPr>
              <w:t>BackboneJS</w:t>
            </w:r>
          </w:p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ExpressJS </w:t>
            </w:r>
            <w:r w:rsidR="00EC0E38">
              <w:rPr>
                <w:rFonts w:ascii="Calibri" w:hAnsi="Calibr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NodeJS</w:t>
            </w:r>
          </w:p>
        </w:tc>
      </w:tr>
      <w:tr w:rsidR="00370094" w:rsidRPr="00745E9C" w:rsidTr="00B054D8">
        <w:trPr>
          <w:trHeight w:val="236"/>
        </w:trPr>
        <w:tc>
          <w:tcPr>
            <w:tcW w:w="3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HTML 5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XML</w:t>
            </w:r>
          </w:p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RESTful Web Services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0094" w:rsidRPr="00745E9C" w:rsidRDefault="00370094" w:rsidP="00EB122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CSS 3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SASS</w:t>
            </w:r>
          </w:p>
          <w:p w:rsidR="00370094" w:rsidRPr="00745E9C" w:rsidRDefault="00370094" w:rsidP="00EB122A">
            <w:pPr>
              <w:tabs>
                <w:tab w:val="left" w:pos="3060"/>
              </w:tabs>
              <w:jc w:val="center"/>
              <w:rPr>
                <w:rFonts w:asciiTheme="minorHAnsi" w:hAnsiTheme="minorHAnsi"/>
                <w:spacing w:val="-4"/>
                <w:kern w:val="26"/>
              </w:rPr>
            </w:pPr>
            <w:r w:rsidRPr="00745E9C">
              <w:rPr>
                <w:rFonts w:asciiTheme="minorHAnsi" w:hAnsiTheme="minorHAnsi"/>
              </w:rPr>
              <w:t>Bootstrap 3 Framework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Git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Mercurial</w:t>
            </w:r>
          </w:p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  <w:spacing w:val="-4"/>
                <w:kern w:val="26"/>
              </w:rPr>
            </w:pPr>
            <w:r w:rsidRPr="00745E9C">
              <w:rPr>
                <w:rFonts w:asciiTheme="minorHAnsi" w:hAnsiTheme="minorHAnsi"/>
              </w:rPr>
              <w:t>SVN</w:t>
            </w:r>
          </w:p>
        </w:tc>
      </w:tr>
      <w:tr w:rsidR="00370094" w:rsidRPr="00745E9C" w:rsidTr="00B054D8">
        <w:trPr>
          <w:trHeight w:val="257"/>
        </w:trPr>
        <w:tc>
          <w:tcPr>
            <w:tcW w:w="3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C#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.NET Framework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0094" w:rsidRPr="00745E9C" w:rsidRDefault="00370094" w:rsidP="005E0505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C++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C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Qt Framework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70094" w:rsidRPr="00745E9C" w:rsidRDefault="00370094" w:rsidP="00BD60BD">
            <w:pPr>
              <w:tabs>
                <w:tab w:val="left" w:pos="3060"/>
              </w:tabs>
              <w:jc w:val="center"/>
              <w:rPr>
                <w:rFonts w:asciiTheme="minorHAnsi" w:hAnsiTheme="minorHAnsi"/>
                <w:spacing w:val="-4"/>
                <w:kern w:val="26"/>
              </w:rPr>
            </w:pPr>
            <w:r w:rsidRPr="00745E9C">
              <w:rPr>
                <w:rFonts w:asciiTheme="minorHAnsi" w:hAnsiTheme="minorHAnsi"/>
                <w:spacing w:val="-4"/>
                <w:kern w:val="26"/>
              </w:rPr>
              <w:t>WordPress</w:t>
            </w:r>
          </w:p>
        </w:tc>
      </w:tr>
      <w:tr w:rsidR="00370094" w:rsidRPr="00745E9C" w:rsidTr="00B054D8">
        <w:trPr>
          <w:trHeight w:val="350"/>
        </w:trPr>
        <w:tc>
          <w:tcPr>
            <w:tcW w:w="3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70094" w:rsidRPr="00745E9C" w:rsidRDefault="00370094" w:rsidP="00147F04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PHP Zend Framework</w:t>
            </w:r>
          </w:p>
          <w:p w:rsidR="00370094" w:rsidRPr="00745E9C" w:rsidRDefault="00370094" w:rsidP="00147F04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Versions 1 and 2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094" w:rsidRPr="00745E9C" w:rsidRDefault="00370094" w:rsidP="005E0505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MySQL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PostgreSQL</w:t>
            </w:r>
          </w:p>
          <w:p w:rsidR="00370094" w:rsidRPr="00745E9C" w:rsidRDefault="00370094" w:rsidP="00781DDB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MongoDB NoSQL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70094" w:rsidRPr="00745E9C" w:rsidRDefault="00370094" w:rsidP="00675B81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Ruby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  <w:spacing w:val="-4"/>
                <w:kern w:val="26"/>
              </w:rPr>
              <w:t xml:space="preserve"> Python </w:t>
            </w:r>
            <w:r w:rsidR="00EC0E38">
              <w:rPr>
                <w:rFonts w:asciiTheme="minorHAnsi" w:hAnsiTheme="minorHAnsi"/>
                <w:spacing w:val="-4"/>
                <w:kern w:val="26"/>
              </w:rPr>
              <w:t>∙</w:t>
            </w:r>
            <w:r w:rsidRPr="00745E9C">
              <w:rPr>
                <w:rFonts w:asciiTheme="minorHAnsi" w:hAnsiTheme="minorHAnsi"/>
                <w:spacing w:val="-4"/>
                <w:kern w:val="26"/>
              </w:rPr>
              <w:t xml:space="preserve"> Visual Basic </w:t>
            </w:r>
            <w:r w:rsidRPr="00745E9C">
              <w:rPr>
                <w:rFonts w:asciiTheme="minorHAnsi" w:hAnsiTheme="minorHAnsi"/>
              </w:rPr>
              <w:t xml:space="preserve">Adobe Flash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ActionScript</w:t>
            </w:r>
          </w:p>
        </w:tc>
      </w:tr>
      <w:tr w:rsidR="00370094" w:rsidRPr="00745E9C" w:rsidTr="00B054D8">
        <w:trPr>
          <w:trHeight w:val="589"/>
        </w:trPr>
        <w:tc>
          <w:tcPr>
            <w:tcW w:w="3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0094" w:rsidRPr="00745E9C" w:rsidRDefault="00370094" w:rsidP="00747010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Scrum Sprint</w:t>
            </w:r>
          </w:p>
          <w:p w:rsidR="00370094" w:rsidRPr="00745E9C" w:rsidRDefault="00370094" w:rsidP="00747010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Kanban Board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Rally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0094" w:rsidRPr="00745E9C" w:rsidRDefault="00370094" w:rsidP="00747010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Ubuntu Linux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Bash</w:t>
            </w:r>
          </w:p>
          <w:p w:rsidR="00370094" w:rsidRPr="00745E9C" w:rsidRDefault="00370094" w:rsidP="00747010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Apache Web Server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70094" w:rsidRPr="00745E9C" w:rsidRDefault="00370094" w:rsidP="00747010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Windows XP – 10</w:t>
            </w:r>
          </w:p>
          <w:p w:rsidR="00370094" w:rsidRPr="00745E9C" w:rsidRDefault="00370094" w:rsidP="00747010">
            <w:pPr>
              <w:tabs>
                <w:tab w:val="left" w:pos="3060"/>
              </w:tabs>
              <w:jc w:val="center"/>
              <w:rPr>
                <w:rFonts w:asciiTheme="minorHAnsi" w:hAnsiTheme="minorHAnsi"/>
                <w:spacing w:val="-4"/>
                <w:kern w:val="26"/>
              </w:rPr>
            </w:pPr>
            <w:r w:rsidRPr="00745E9C">
              <w:rPr>
                <w:rFonts w:asciiTheme="minorHAnsi" w:hAnsiTheme="minorHAnsi"/>
              </w:rPr>
              <w:t>MS IIS</w:t>
            </w:r>
          </w:p>
        </w:tc>
      </w:tr>
      <w:tr w:rsidR="00370094" w:rsidRPr="00745E9C" w:rsidTr="00B054D8">
        <w:trPr>
          <w:trHeight w:val="373"/>
        </w:trPr>
        <w:tc>
          <w:tcPr>
            <w:tcW w:w="322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MS Visual Studio</w:t>
            </w:r>
          </w:p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Eclipse IDE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IBM RAD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70094" w:rsidRPr="00745E9C" w:rsidRDefault="00370094" w:rsidP="005E0505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Selenium Framework</w:t>
            </w:r>
          </w:p>
          <w:p w:rsidR="00370094" w:rsidRPr="00745E9C" w:rsidRDefault="00370094" w:rsidP="00CD5134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RSpec Automation Testing Tool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Debugging</w:t>
            </w:r>
          </w:p>
          <w:p w:rsidR="00370094" w:rsidRPr="00745E9C" w:rsidRDefault="00370094" w:rsidP="007107EA">
            <w:pPr>
              <w:tabs>
                <w:tab w:val="left" w:pos="3060"/>
              </w:tabs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QA Testing</w:t>
            </w:r>
          </w:p>
        </w:tc>
      </w:tr>
      <w:tr w:rsidR="00370094" w:rsidRPr="00745E9C" w:rsidTr="0014460D">
        <w:trPr>
          <w:trHeight w:val="96"/>
        </w:trPr>
        <w:tc>
          <w:tcPr>
            <w:tcW w:w="10188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370094" w:rsidRPr="000346E2" w:rsidRDefault="00370094" w:rsidP="005D0AEF">
            <w:pPr>
              <w:tabs>
                <w:tab w:val="left" w:pos="306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70094" w:rsidRPr="00745E9C" w:rsidTr="00B517F0">
        <w:trPr>
          <w:trHeight w:val="311"/>
        </w:trPr>
        <w:tc>
          <w:tcPr>
            <w:tcW w:w="10188" w:type="dxa"/>
            <w:gridSpan w:val="5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370094" w:rsidRDefault="00370094" w:rsidP="0026252B">
            <w:pPr>
              <w:tabs>
                <w:tab w:val="left" w:pos="3060"/>
              </w:tabs>
              <w:spacing w:before="80"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>HIGHLIGHTED SOFT SKILLS</w:t>
            </w:r>
          </w:p>
        </w:tc>
      </w:tr>
      <w:tr w:rsidR="00370094" w:rsidRPr="00745E9C" w:rsidTr="0014460D">
        <w:trPr>
          <w:trHeight w:val="639"/>
        </w:trPr>
        <w:tc>
          <w:tcPr>
            <w:tcW w:w="10188" w:type="dxa"/>
            <w:gridSpan w:val="5"/>
            <w:tcBorders>
              <w:top w:val="single" w:sz="4" w:space="0" w:color="auto"/>
              <w:bottom w:val="nil"/>
            </w:tcBorders>
          </w:tcPr>
          <w:p w:rsidR="00370094" w:rsidRPr="00745E9C" w:rsidRDefault="00370094" w:rsidP="00A03F24">
            <w:pPr>
              <w:numPr>
                <w:ilvl w:val="0"/>
                <w:numId w:val="13"/>
              </w:numPr>
              <w:tabs>
                <w:tab w:val="left" w:pos="284"/>
              </w:tabs>
              <w:spacing w:after="40" w:line="264" w:lineRule="auto"/>
              <w:ind w:left="0" w:hanging="11"/>
              <w:jc w:val="both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D</w:t>
            </w:r>
            <w:r w:rsidRPr="00745E9C">
              <w:rPr>
                <w:rFonts w:asciiTheme="minorHAnsi" w:hAnsiTheme="minorHAnsi"/>
                <w:kern w:val="26"/>
              </w:rPr>
              <w:t>eveloper with strong analytical abilities and problem-solving skills, capable of resolving tough technical challenges.</w:t>
            </w:r>
          </w:p>
        </w:tc>
      </w:tr>
      <w:tr w:rsidR="00370094" w:rsidRPr="00745E9C" w:rsidTr="00DA6F63">
        <w:trPr>
          <w:trHeight w:val="713"/>
        </w:trPr>
        <w:tc>
          <w:tcPr>
            <w:tcW w:w="10188" w:type="dxa"/>
            <w:gridSpan w:val="5"/>
            <w:tcBorders>
              <w:top w:val="nil"/>
              <w:bottom w:val="nil"/>
            </w:tcBorders>
          </w:tcPr>
          <w:p w:rsidR="00370094" w:rsidRPr="00745E9C" w:rsidRDefault="00370094" w:rsidP="00AF40D4">
            <w:pPr>
              <w:numPr>
                <w:ilvl w:val="0"/>
                <w:numId w:val="13"/>
              </w:numPr>
              <w:tabs>
                <w:tab w:val="left" w:pos="284"/>
              </w:tabs>
              <w:spacing w:after="40" w:line="264" w:lineRule="auto"/>
              <w:ind w:left="0" w:hanging="11"/>
              <w:jc w:val="both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  <w:kern w:val="26"/>
              </w:rPr>
              <w:t xml:space="preserve">Organized and reliable team player. Experienced in collaborative brainstorming activities and oral presentation preparation. </w:t>
            </w:r>
            <w:r w:rsidRPr="00745E9C">
              <w:rPr>
                <w:rFonts w:asciiTheme="minorHAnsi" w:hAnsiTheme="minorHAnsi"/>
              </w:rPr>
              <w:t>Good verbal and written communicator.</w:t>
            </w:r>
          </w:p>
        </w:tc>
      </w:tr>
      <w:tr w:rsidR="00370094" w:rsidRPr="00745E9C" w:rsidTr="00DA6F63">
        <w:trPr>
          <w:trHeight w:val="376"/>
        </w:trPr>
        <w:tc>
          <w:tcPr>
            <w:tcW w:w="10188" w:type="dxa"/>
            <w:gridSpan w:val="5"/>
            <w:tcBorders>
              <w:top w:val="nil"/>
              <w:bottom w:val="nil"/>
            </w:tcBorders>
          </w:tcPr>
          <w:p w:rsidR="00370094" w:rsidRPr="00745E9C" w:rsidRDefault="00370094" w:rsidP="00AF40D4">
            <w:pPr>
              <w:numPr>
                <w:ilvl w:val="0"/>
                <w:numId w:val="13"/>
              </w:numPr>
              <w:tabs>
                <w:tab w:val="left" w:pos="284"/>
              </w:tabs>
              <w:spacing w:after="40" w:line="264" w:lineRule="auto"/>
              <w:ind w:left="0" w:hanging="11"/>
              <w:jc w:val="both"/>
              <w:rPr>
                <w:rFonts w:asciiTheme="minorHAnsi" w:hAnsiTheme="minorHAnsi"/>
                <w:kern w:val="26"/>
              </w:rPr>
            </w:pPr>
            <w:r w:rsidRPr="00745E9C">
              <w:rPr>
                <w:rFonts w:asciiTheme="minorHAnsi" w:hAnsiTheme="minorHAnsi"/>
              </w:rPr>
              <w:t>Quick-learner with a passion for technical knowledge.</w:t>
            </w:r>
          </w:p>
        </w:tc>
      </w:tr>
      <w:tr w:rsidR="00370094" w:rsidRPr="00745E9C" w:rsidTr="0014460D">
        <w:trPr>
          <w:trHeight w:val="49"/>
        </w:trPr>
        <w:tc>
          <w:tcPr>
            <w:tcW w:w="10188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370094" w:rsidRPr="003E12EE" w:rsidRDefault="00370094" w:rsidP="00F8570A">
            <w:pPr>
              <w:tabs>
                <w:tab w:val="left" w:pos="3060"/>
              </w:tabs>
              <w:spacing w:before="100" w:after="20" w:line="22" w:lineRule="atLeast"/>
              <w:jc w:val="center"/>
              <w:rPr>
                <w:rFonts w:asciiTheme="minorHAnsi" w:hAnsiTheme="minorHAnsi"/>
                <w:b/>
                <w:sz w:val="2"/>
                <w:szCs w:val="2"/>
              </w:rPr>
            </w:pPr>
          </w:p>
        </w:tc>
      </w:tr>
      <w:tr w:rsidR="003E12EE" w:rsidRPr="00745E9C" w:rsidTr="00B517F0">
        <w:trPr>
          <w:trHeight w:val="362"/>
        </w:trPr>
        <w:tc>
          <w:tcPr>
            <w:tcW w:w="10188" w:type="dxa"/>
            <w:gridSpan w:val="5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3E12EE" w:rsidRPr="00745E9C" w:rsidRDefault="003E12EE" w:rsidP="00876490">
            <w:pPr>
              <w:tabs>
                <w:tab w:val="left" w:pos="3060"/>
              </w:tabs>
              <w:spacing w:before="80" w:after="40" w:line="23" w:lineRule="atLeast"/>
              <w:jc w:val="center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>PROFESSIONAL EXPERIENCE</w:t>
            </w:r>
          </w:p>
        </w:tc>
      </w:tr>
      <w:tr w:rsidR="00370094" w:rsidRPr="00745E9C" w:rsidTr="00721F92">
        <w:trPr>
          <w:trHeight w:val="281"/>
        </w:trPr>
        <w:tc>
          <w:tcPr>
            <w:tcW w:w="10188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70094" w:rsidRPr="00745E9C" w:rsidRDefault="00370094" w:rsidP="008A2C06">
            <w:pPr>
              <w:tabs>
                <w:tab w:val="left" w:pos="3060"/>
              </w:tabs>
              <w:spacing w:before="40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>Software Developer (Co-op)</w:t>
            </w:r>
          </w:p>
        </w:tc>
      </w:tr>
      <w:tr w:rsidR="0083378B" w:rsidRPr="00745E9C" w:rsidTr="00C71D08">
        <w:trPr>
          <w:trHeight w:val="268"/>
        </w:trPr>
        <w:tc>
          <w:tcPr>
            <w:tcW w:w="5070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3378B" w:rsidRPr="00745E9C" w:rsidRDefault="0083378B" w:rsidP="008A2C06">
            <w:pPr>
              <w:tabs>
                <w:tab w:val="left" w:pos="3060"/>
              </w:tabs>
              <w:spacing w:after="40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Royal Bank of Canada</w:t>
            </w:r>
          </w:p>
        </w:tc>
        <w:tc>
          <w:tcPr>
            <w:tcW w:w="5118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83378B" w:rsidRPr="00745E9C" w:rsidRDefault="0083378B" w:rsidP="00F61182">
            <w:pPr>
              <w:tabs>
                <w:tab w:val="left" w:pos="3060"/>
              </w:tabs>
              <w:ind w:left="2346"/>
              <w:jc w:val="right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January – August 2015</w:t>
            </w:r>
          </w:p>
        </w:tc>
      </w:tr>
      <w:tr w:rsidR="00370094" w:rsidRPr="00745E9C" w:rsidTr="00C71D08">
        <w:tc>
          <w:tcPr>
            <w:tcW w:w="101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70094" w:rsidRPr="00745E9C" w:rsidRDefault="00370094" w:rsidP="00907E20">
            <w:pPr>
              <w:numPr>
                <w:ilvl w:val="0"/>
                <w:numId w:val="8"/>
              </w:numPr>
              <w:tabs>
                <w:tab w:val="left" w:pos="284"/>
              </w:tabs>
              <w:spacing w:line="264" w:lineRule="auto"/>
              <w:ind w:left="0" w:firstLine="0"/>
              <w:jc w:val="both"/>
              <w:rPr>
                <w:rFonts w:asciiTheme="minorHAnsi" w:hAnsiTheme="minorHAnsi"/>
                <w:spacing w:val="2"/>
                <w:kern w:val="26"/>
                <w:lang w:val="en-US"/>
              </w:rPr>
            </w:pPr>
            <w:r w:rsidRPr="00745E9C">
              <w:rPr>
                <w:rFonts w:asciiTheme="minorHAnsi" w:hAnsiTheme="minorHAnsi"/>
                <w:spacing w:val="-4"/>
                <w:kern w:val="26"/>
              </w:rPr>
              <w:t xml:space="preserve">Implemented an updated version of the </w:t>
            </w:r>
            <w:r w:rsidR="007823D8" w:rsidRPr="00745E9C">
              <w:rPr>
                <w:rFonts w:asciiTheme="minorHAnsi" w:hAnsiTheme="minorHAnsi"/>
                <w:spacing w:val="-4"/>
                <w:kern w:val="26"/>
              </w:rPr>
              <w:t xml:space="preserve">RBC Online Banking </w:t>
            </w:r>
            <w:r w:rsidR="007823D8">
              <w:rPr>
                <w:rFonts w:asciiTheme="minorHAnsi" w:hAnsiTheme="minorHAnsi"/>
                <w:spacing w:val="-4"/>
                <w:kern w:val="26"/>
              </w:rPr>
              <w:t>debit account web page</w:t>
            </w:r>
            <w:r w:rsidRPr="00745E9C">
              <w:rPr>
                <w:rFonts w:asciiTheme="minorHAnsi" w:hAnsiTheme="minorHAnsi"/>
                <w:spacing w:val="-4"/>
                <w:kern w:val="26"/>
              </w:rPr>
              <w:t>. Worked collaboratively within a cross-functional team, demonstrated strong communication skills.</w:t>
            </w:r>
          </w:p>
          <w:p w:rsidR="00370094" w:rsidRPr="00745E9C" w:rsidRDefault="00370094" w:rsidP="00907E20">
            <w:pPr>
              <w:numPr>
                <w:ilvl w:val="0"/>
                <w:numId w:val="8"/>
              </w:numPr>
              <w:tabs>
                <w:tab w:val="left" w:pos="284"/>
              </w:tabs>
              <w:spacing w:after="40" w:line="264" w:lineRule="auto"/>
              <w:ind w:left="0" w:firstLine="0"/>
              <w:jc w:val="both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Worked on one of the RBC internal projects throughout the design, prototyping, and early development phases. This </w:t>
            </w:r>
            <w:r w:rsidR="00FC0F4E" w:rsidRPr="00745E9C">
              <w:rPr>
                <w:rFonts w:asciiTheme="minorHAnsi" w:hAnsiTheme="minorHAnsi"/>
              </w:rPr>
              <w:t>endeavour</w:t>
            </w:r>
            <w:r w:rsidRPr="00745E9C">
              <w:rPr>
                <w:rFonts w:asciiTheme="minorHAnsi" w:hAnsiTheme="minorHAnsi"/>
              </w:rPr>
              <w:t xml:space="preserve"> aimed at building a project manage</w:t>
            </w:r>
            <w:r w:rsidR="001054F5">
              <w:rPr>
                <w:rFonts w:asciiTheme="minorHAnsi" w:hAnsiTheme="minorHAnsi"/>
              </w:rPr>
              <w:t>me</w:t>
            </w:r>
            <w:r w:rsidRPr="00745E9C">
              <w:rPr>
                <w:rFonts w:asciiTheme="minorHAnsi" w:hAnsiTheme="minorHAnsi"/>
              </w:rPr>
              <w:t>nt solution for one of the smaller teams within the RBC Technology and Operations department.</w:t>
            </w:r>
          </w:p>
          <w:p w:rsidR="00370094" w:rsidRPr="00745E9C" w:rsidRDefault="00370094" w:rsidP="00CC519E">
            <w:pPr>
              <w:numPr>
                <w:ilvl w:val="0"/>
                <w:numId w:val="8"/>
              </w:numPr>
              <w:pBdr>
                <w:between w:val="single" w:sz="8" w:space="1" w:color="auto"/>
              </w:pBdr>
              <w:tabs>
                <w:tab w:val="left" w:pos="284"/>
              </w:tabs>
              <w:spacing w:after="40" w:line="276" w:lineRule="auto"/>
              <w:ind w:left="0" w:firstLine="0"/>
              <w:jc w:val="both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Implemented a </w:t>
            </w:r>
            <w:r w:rsidR="00A31F05">
              <w:rPr>
                <w:rFonts w:asciiTheme="minorHAnsi" w:hAnsiTheme="minorHAnsi"/>
              </w:rPr>
              <w:t xml:space="preserve">“stock price alert” </w:t>
            </w:r>
            <w:r w:rsidR="004F77EA">
              <w:rPr>
                <w:rFonts w:asciiTheme="minorHAnsi" w:hAnsiTheme="minorHAnsi"/>
              </w:rPr>
              <w:t>p</w:t>
            </w:r>
            <w:r w:rsidR="004F77EA" w:rsidRPr="004F77EA">
              <w:rPr>
                <w:rFonts w:asciiTheme="minorHAnsi" w:hAnsiTheme="minorHAnsi"/>
              </w:rPr>
              <w:t>roof-of-concept Android application with desktop component. Push notifications are sent to subscribed users' Android device upon market price fluctuations of selected financial stocks, according to their personal presets.</w:t>
            </w:r>
            <w:r w:rsidR="001578AD">
              <w:rPr>
                <w:rFonts w:asciiTheme="minorHAnsi" w:hAnsiTheme="minorHAnsi"/>
              </w:rPr>
              <w:tab/>
            </w:r>
            <w:r w:rsidR="0063788E">
              <w:rPr>
                <w:rFonts w:asciiTheme="minorHAnsi" w:hAnsiTheme="minorHAnsi"/>
              </w:rPr>
              <w:tab/>
            </w:r>
            <w:r w:rsidR="001578AD">
              <w:rPr>
                <w:rFonts w:asciiTheme="minorHAnsi" w:hAnsiTheme="minorHAnsi"/>
              </w:rPr>
              <w:t xml:space="preserve">  </w:t>
            </w:r>
            <w:r w:rsidRPr="00745E9C">
              <w:rPr>
                <w:rFonts w:asciiTheme="minorHAnsi" w:hAnsiTheme="minorHAnsi"/>
                <w:i/>
              </w:rPr>
              <w:t>This app was built in a team of 2 together with</w:t>
            </w:r>
            <w:r w:rsidRPr="00745E9C">
              <w:rPr>
                <w:rFonts w:asciiTheme="minorHAnsi" w:hAnsiTheme="minorHAnsi"/>
                <w:i/>
                <w:spacing w:val="-2"/>
                <w:kern w:val="26"/>
                <w:lang w:val="en-US"/>
              </w:rPr>
              <w:t xml:space="preserve"> </w:t>
            </w:r>
            <w:r w:rsidRPr="00745E9C">
              <w:rPr>
                <w:rFonts w:asciiTheme="minorHAnsi" w:hAnsiTheme="minorHAnsi"/>
                <w:i/>
              </w:rPr>
              <w:t>Shuvro Deb Datta</w:t>
            </w:r>
          </w:p>
        </w:tc>
      </w:tr>
      <w:tr w:rsidR="00370094" w:rsidRPr="00745E9C" w:rsidTr="00C71D08">
        <w:trPr>
          <w:trHeight w:val="318"/>
        </w:trPr>
        <w:tc>
          <w:tcPr>
            <w:tcW w:w="10188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70094" w:rsidRPr="00745E9C" w:rsidRDefault="00370094" w:rsidP="00A214FA">
            <w:pPr>
              <w:tabs>
                <w:tab w:val="left" w:pos="3060"/>
              </w:tabs>
              <w:spacing w:before="40"/>
              <w:jc w:val="both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>Software Developer (Co-op)</w:t>
            </w:r>
          </w:p>
        </w:tc>
      </w:tr>
      <w:tr w:rsidR="006E6B30" w:rsidRPr="00745E9C" w:rsidTr="00EA790C">
        <w:trPr>
          <w:trHeight w:val="91"/>
        </w:trPr>
        <w:tc>
          <w:tcPr>
            <w:tcW w:w="5011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E6B30" w:rsidRPr="00745E9C" w:rsidRDefault="006E6B30" w:rsidP="00E40FA1">
            <w:pPr>
              <w:tabs>
                <w:tab w:val="left" w:pos="3060"/>
              </w:tabs>
              <w:spacing w:after="40"/>
              <w:jc w:val="both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shd w:val="clear" w:color="auto" w:fill="FFFFFF" w:themeFill="background1"/>
              </w:rPr>
              <w:t>D2L (Desire2Learn) Incorporated</w:t>
            </w:r>
          </w:p>
        </w:tc>
        <w:tc>
          <w:tcPr>
            <w:tcW w:w="5177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E6B30" w:rsidRPr="00745E9C" w:rsidRDefault="006E6B30" w:rsidP="006E6B30">
            <w:pPr>
              <w:tabs>
                <w:tab w:val="left" w:pos="3060"/>
              </w:tabs>
              <w:spacing w:after="40"/>
              <w:ind w:left="3049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May – August</w:t>
            </w:r>
            <w:r w:rsidRPr="00745E9C">
              <w:rPr>
                <w:rFonts w:asciiTheme="minorHAnsi" w:hAnsiTheme="minorHAnsi"/>
              </w:rPr>
              <w:t> 2014</w:t>
            </w:r>
          </w:p>
        </w:tc>
      </w:tr>
      <w:tr w:rsidR="00370094" w:rsidRPr="00745E9C" w:rsidTr="00EA790C">
        <w:trPr>
          <w:trHeight w:val="284"/>
        </w:trPr>
        <w:tc>
          <w:tcPr>
            <w:tcW w:w="10188" w:type="dxa"/>
            <w:gridSpan w:val="5"/>
            <w:tcBorders>
              <w:top w:val="single" w:sz="4" w:space="0" w:color="auto"/>
              <w:bottom w:val="nil"/>
            </w:tcBorders>
          </w:tcPr>
          <w:p w:rsidR="00370094" w:rsidRPr="00745E9C" w:rsidRDefault="00370094" w:rsidP="00A91119">
            <w:pPr>
              <w:numPr>
                <w:ilvl w:val="0"/>
                <w:numId w:val="10"/>
              </w:numPr>
              <w:tabs>
                <w:tab w:val="left" w:pos="284"/>
              </w:tabs>
              <w:spacing w:after="120" w:line="276" w:lineRule="auto"/>
              <w:ind w:left="0" w:firstLine="0"/>
              <w:jc w:val="both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 xml:space="preserve">Added new </w:t>
            </w:r>
            <w:r w:rsidRPr="002F5498">
              <w:rPr>
                <w:rFonts w:asciiTheme="minorHAnsi" w:hAnsiTheme="minorHAnsi"/>
              </w:rPr>
              <w:t>video metadata management features to the D2L Capture Player. Expanded the D2L Capture automated UI testing framework with 36 new RSpec tests.</w:t>
            </w:r>
          </w:p>
        </w:tc>
      </w:tr>
    </w:tbl>
    <w:p w:rsidR="006966F0" w:rsidRPr="006966F0" w:rsidRDefault="006966F0">
      <w:pPr>
        <w:rPr>
          <w:sz w:val="2"/>
          <w:szCs w:val="2"/>
        </w:rPr>
      </w:pPr>
      <w:r>
        <w:br w:type="page"/>
      </w:r>
    </w:p>
    <w:tbl>
      <w:tblPr>
        <w:tblW w:w="10188" w:type="dxa"/>
        <w:tblBorders>
          <w:bottom w:val="single" w:sz="4" w:space="0" w:color="auto"/>
        </w:tblBorders>
        <w:tblLayout w:type="fixed"/>
        <w:tblLook w:val="04A0"/>
      </w:tblPr>
      <w:tblGrid>
        <w:gridCol w:w="2234"/>
        <w:gridCol w:w="2512"/>
        <w:gridCol w:w="182"/>
        <w:gridCol w:w="60"/>
        <w:gridCol w:w="81"/>
        <w:gridCol w:w="196"/>
        <w:gridCol w:w="796"/>
        <w:gridCol w:w="4127"/>
      </w:tblGrid>
      <w:tr w:rsidR="00402C49" w:rsidRPr="00745E9C" w:rsidTr="009D7926">
        <w:trPr>
          <w:trHeight w:val="181"/>
        </w:trPr>
        <w:tc>
          <w:tcPr>
            <w:tcW w:w="10188" w:type="dxa"/>
            <w:gridSpan w:val="8"/>
            <w:tcBorders>
              <w:bottom w:val="nil"/>
            </w:tcBorders>
            <w:shd w:val="clear" w:color="auto" w:fill="auto"/>
          </w:tcPr>
          <w:p w:rsidR="00402C49" w:rsidRPr="00745E9C" w:rsidRDefault="006278D1" w:rsidP="00D31149">
            <w:pPr>
              <w:shd w:val="clear" w:color="auto" w:fill="FFFFFF" w:themeFill="background1"/>
              <w:tabs>
                <w:tab w:val="left" w:pos="3060"/>
              </w:tabs>
              <w:spacing w:before="40"/>
              <w:rPr>
                <w:rFonts w:asciiTheme="minorHAnsi" w:hAnsiTheme="minorHAnsi"/>
                <w:b/>
              </w:rPr>
            </w:pPr>
            <w:r>
              <w:br w:type="page"/>
            </w:r>
            <w:r w:rsidR="00CF1DEC" w:rsidRPr="00745E9C">
              <w:rPr>
                <w:rFonts w:asciiTheme="minorHAnsi" w:hAnsiTheme="minorHAnsi"/>
                <w:b/>
              </w:rPr>
              <w:t>Software</w:t>
            </w:r>
            <w:r w:rsidR="00CF1DEC" w:rsidRPr="00745E9C">
              <w:rPr>
                <w:rFonts w:asciiTheme="minorHAnsi" w:hAnsiTheme="minorHAnsi"/>
              </w:rPr>
              <w:t xml:space="preserve"> </w:t>
            </w:r>
            <w:r w:rsidR="00955E1A" w:rsidRPr="00745E9C">
              <w:rPr>
                <w:rFonts w:asciiTheme="minorHAnsi" w:hAnsiTheme="minorHAnsi"/>
                <w:b/>
                <w:shd w:val="clear" w:color="auto" w:fill="FFFFFF" w:themeFill="background1"/>
              </w:rPr>
              <w:t>Develo</w:t>
            </w:r>
            <w:r w:rsidR="00D31149">
              <w:rPr>
                <w:rFonts w:asciiTheme="minorHAnsi" w:hAnsiTheme="minorHAnsi"/>
                <w:b/>
                <w:shd w:val="clear" w:color="auto" w:fill="FFFFFF" w:themeFill="background1"/>
              </w:rPr>
              <w:t>p</w:t>
            </w:r>
            <w:r w:rsidR="00955E1A" w:rsidRPr="00745E9C">
              <w:rPr>
                <w:rFonts w:asciiTheme="minorHAnsi" w:hAnsiTheme="minorHAnsi"/>
                <w:b/>
                <w:shd w:val="clear" w:color="auto" w:fill="FFFFFF" w:themeFill="background1"/>
              </w:rPr>
              <w:t>er</w:t>
            </w:r>
            <w:r w:rsidR="00484A22" w:rsidRPr="00745E9C">
              <w:rPr>
                <w:rFonts w:asciiTheme="minorHAnsi" w:hAnsiTheme="minorHAnsi"/>
                <w:b/>
                <w:shd w:val="clear" w:color="auto" w:fill="FFFFFF" w:themeFill="background1"/>
              </w:rPr>
              <w:t xml:space="preserve"> (Co-op)</w:t>
            </w:r>
          </w:p>
        </w:tc>
      </w:tr>
      <w:tr w:rsidR="00045182" w:rsidRPr="00745E9C" w:rsidTr="009D7926">
        <w:trPr>
          <w:trHeight w:val="140"/>
        </w:trPr>
        <w:tc>
          <w:tcPr>
            <w:tcW w:w="49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5182" w:rsidRDefault="00045182" w:rsidP="00286A2F">
            <w:pPr>
              <w:shd w:val="clear" w:color="auto" w:fill="FFFFFF" w:themeFill="background1"/>
              <w:tabs>
                <w:tab w:val="left" w:pos="3060"/>
              </w:tabs>
              <w:spacing w:after="40"/>
            </w:pPr>
            <w:r w:rsidRPr="00745E9C">
              <w:rPr>
                <w:rFonts w:asciiTheme="minorHAnsi" w:hAnsiTheme="minorHAnsi"/>
                <w:shd w:val="clear" w:color="auto" w:fill="FFFFFF" w:themeFill="background1"/>
              </w:rPr>
              <w:t>D2L (Desire2Learn) Incorporated</w:t>
            </w:r>
          </w:p>
        </w:tc>
        <w:tc>
          <w:tcPr>
            <w:tcW w:w="52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5182" w:rsidRDefault="00045182" w:rsidP="00286A2F">
            <w:pPr>
              <w:shd w:val="clear" w:color="auto" w:fill="FFFFFF" w:themeFill="background1"/>
              <w:tabs>
                <w:tab w:val="left" w:pos="3060"/>
              </w:tabs>
              <w:spacing w:after="40"/>
              <w:jc w:val="right"/>
            </w:pPr>
            <w:r w:rsidRPr="00745E9C">
              <w:rPr>
                <w:rFonts w:asciiTheme="minorHAnsi" w:hAnsiTheme="minorHAnsi"/>
                <w:shd w:val="clear" w:color="auto" w:fill="FFFFFF" w:themeFill="background1"/>
              </w:rPr>
              <w:t>May – December 2013</w:t>
            </w:r>
          </w:p>
        </w:tc>
      </w:tr>
      <w:tr w:rsidR="002C7AAD" w:rsidRPr="00745E9C" w:rsidTr="009D7926">
        <w:trPr>
          <w:trHeight w:val="560"/>
        </w:trPr>
        <w:tc>
          <w:tcPr>
            <w:tcW w:w="1018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:rsidR="002C7AAD" w:rsidRPr="00745E9C" w:rsidRDefault="00584EC7" w:rsidP="00522EE1">
            <w:pPr>
              <w:numPr>
                <w:ilvl w:val="0"/>
                <w:numId w:val="11"/>
              </w:numPr>
              <w:tabs>
                <w:tab w:val="left" w:pos="284"/>
              </w:tabs>
              <w:spacing w:after="40" w:line="22" w:lineRule="atLeast"/>
              <w:ind w:left="0" w:firstLine="0"/>
              <w:jc w:val="both"/>
              <w:rPr>
                <w:rFonts w:asciiTheme="minorHAnsi" w:hAnsiTheme="minorHAnsi"/>
                <w:lang w:val="en-US"/>
              </w:rPr>
            </w:pPr>
            <w:r w:rsidRPr="00745E9C">
              <w:rPr>
                <w:rFonts w:asciiTheme="minorHAnsi" w:hAnsiTheme="minorHAnsi"/>
              </w:rPr>
              <w:t>Updated architectural design</w:t>
            </w:r>
            <w:r w:rsidR="0044768F" w:rsidRPr="00745E9C">
              <w:rPr>
                <w:rFonts w:asciiTheme="minorHAnsi" w:hAnsiTheme="minorHAnsi"/>
              </w:rPr>
              <w:t xml:space="preserve"> of</w:t>
            </w:r>
            <w:r w:rsidRPr="00745E9C">
              <w:rPr>
                <w:rFonts w:asciiTheme="minorHAnsi" w:hAnsiTheme="minorHAnsi"/>
              </w:rPr>
              <w:t xml:space="preserve"> the D2L </w:t>
            </w:r>
            <w:r w:rsidRPr="00745E9C">
              <w:rPr>
                <w:rFonts w:asciiTheme="minorHAnsi" w:hAnsiTheme="minorHAnsi"/>
                <w:lang w:val="en-US"/>
              </w:rPr>
              <w:t xml:space="preserve">Solution Showcase </w:t>
            </w:r>
            <w:r w:rsidRPr="00745E9C">
              <w:rPr>
                <w:rFonts w:asciiTheme="minorHAnsi" w:hAnsiTheme="minorHAnsi"/>
              </w:rPr>
              <w:t>front-end (BackboneJS)</w:t>
            </w:r>
            <w:r w:rsidR="00E95A6D" w:rsidRPr="00745E9C">
              <w:rPr>
                <w:rFonts w:asciiTheme="minorHAnsi" w:hAnsiTheme="minorHAnsi"/>
              </w:rPr>
              <w:t>,</w:t>
            </w:r>
            <w:r w:rsidRPr="00745E9C">
              <w:rPr>
                <w:rFonts w:asciiTheme="minorHAnsi" w:hAnsiTheme="minorHAnsi"/>
              </w:rPr>
              <w:t xml:space="preserve"> </w:t>
            </w:r>
            <w:r w:rsidR="00D35635" w:rsidRPr="00745E9C">
              <w:rPr>
                <w:rFonts w:asciiTheme="minorHAnsi" w:hAnsiTheme="minorHAnsi"/>
              </w:rPr>
              <w:t xml:space="preserve">and </w:t>
            </w:r>
            <w:r w:rsidR="00E92B38" w:rsidRPr="00745E9C">
              <w:rPr>
                <w:rFonts w:asciiTheme="minorHAnsi" w:hAnsiTheme="minorHAnsi"/>
              </w:rPr>
              <w:t>refactored</w:t>
            </w:r>
            <w:r w:rsidR="004D448E">
              <w:rPr>
                <w:rFonts w:asciiTheme="minorHAnsi" w:hAnsiTheme="minorHAnsi"/>
              </w:rPr>
              <w:t xml:space="preserve"> the front-end</w:t>
            </w:r>
            <w:r w:rsidR="00E92B38" w:rsidRPr="00745E9C">
              <w:rPr>
                <w:rFonts w:asciiTheme="minorHAnsi" w:hAnsiTheme="minorHAnsi"/>
              </w:rPr>
              <w:t xml:space="preserve"> </w:t>
            </w:r>
            <w:r w:rsidR="001D66FD" w:rsidRPr="00745E9C">
              <w:rPr>
                <w:rFonts w:asciiTheme="minorHAnsi" w:hAnsiTheme="minorHAnsi"/>
              </w:rPr>
              <w:t xml:space="preserve">to </w:t>
            </w:r>
            <w:r w:rsidR="006135F3" w:rsidRPr="00745E9C">
              <w:rPr>
                <w:rFonts w:asciiTheme="minorHAnsi" w:hAnsiTheme="minorHAnsi"/>
              </w:rPr>
              <w:t xml:space="preserve">fit with </w:t>
            </w:r>
            <w:r w:rsidR="00275D2B">
              <w:rPr>
                <w:rFonts w:asciiTheme="minorHAnsi" w:hAnsiTheme="minorHAnsi"/>
              </w:rPr>
              <w:t>new</w:t>
            </w:r>
            <w:r w:rsidR="001D66FD" w:rsidRPr="00745E9C">
              <w:rPr>
                <w:rFonts w:asciiTheme="minorHAnsi" w:hAnsiTheme="minorHAnsi"/>
              </w:rPr>
              <w:t xml:space="preserve"> REST API route</w:t>
            </w:r>
            <w:r w:rsidR="00415B0B" w:rsidRPr="00745E9C">
              <w:rPr>
                <w:rFonts w:asciiTheme="minorHAnsi" w:hAnsiTheme="minorHAnsi"/>
              </w:rPr>
              <w:t>s</w:t>
            </w:r>
            <w:r w:rsidR="009345D2" w:rsidRPr="00745E9C">
              <w:rPr>
                <w:rFonts w:asciiTheme="minorHAnsi" w:hAnsiTheme="minorHAnsi"/>
              </w:rPr>
              <w:t xml:space="preserve"> (Zend). </w:t>
            </w:r>
            <w:r w:rsidR="00F472CF" w:rsidRPr="00745E9C">
              <w:rPr>
                <w:rFonts w:asciiTheme="minorHAnsi" w:hAnsiTheme="minorHAnsi"/>
              </w:rPr>
              <w:t>Implemented</w:t>
            </w:r>
            <w:r w:rsidR="00DF3997" w:rsidRPr="00745E9C">
              <w:rPr>
                <w:rFonts w:asciiTheme="minorHAnsi" w:hAnsiTheme="minorHAnsi"/>
              </w:rPr>
              <w:t xml:space="preserve"> </w:t>
            </w:r>
            <w:r w:rsidR="00FC5C80" w:rsidRPr="00745E9C">
              <w:rPr>
                <w:rFonts w:asciiTheme="minorHAnsi" w:hAnsiTheme="minorHAnsi"/>
              </w:rPr>
              <w:t>solution integration point management</w:t>
            </w:r>
            <w:r w:rsidR="00F472CF" w:rsidRPr="00745E9C">
              <w:rPr>
                <w:rFonts w:asciiTheme="minorHAnsi" w:hAnsiTheme="minorHAnsi"/>
              </w:rPr>
              <w:t xml:space="preserve"> </w:t>
            </w:r>
            <w:r w:rsidR="00361B92">
              <w:rPr>
                <w:rFonts w:asciiTheme="minorHAnsi" w:hAnsiTheme="minorHAnsi"/>
              </w:rPr>
              <w:t xml:space="preserve">functionality </w:t>
            </w:r>
            <w:r w:rsidR="00DE63B4">
              <w:rPr>
                <w:rFonts w:asciiTheme="minorHAnsi" w:hAnsiTheme="minorHAnsi"/>
              </w:rPr>
              <w:t>and other new featu</w:t>
            </w:r>
            <w:r w:rsidR="00F472CF" w:rsidRPr="00745E9C">
              <w:rPr>
                <w:rFonts w:asciiTheme="minorHAnsi" w:hAnsiTheme="minorHAnsi"/>
              </w:rPr>
              <w:t>res for</w:t>
            </w:r>
            <w:r w:rsidR="009345D2" w:rsidRPr="00745E9C">
              <w:rPr>
                <w:rFonts w:asciiTheme="minorHAnsi" w:hAnsiTheme="minorHAnsi"/>
              </w:rPr>
              <w:t xml:space="preserve"> the D2L </w:t>
            </w:r>
            <w:r w:rsidR="009345D2" w:rsidRPr="00745E9C">
              <w:rPr>
                <w:rFonts w:asciiTheme="minorHAnsi" w:hAnsiTheme="minorHAnsi"/>
                <w:lang w:val="en-US"/>
              </w:rPr>
              <w:t>Solution Showcase front-end</w:t>
            </w:r>
            <w:r w:rsidR="00FC5C80" w:rsidRPr="00745E9C">
              <w:rPr>
                <w:rFonts w:asciiTheme="minorHAnsi" w:hAnsiTheme="minorHAnsi"/>
              </w:rPr>
              <w:t>.</w:t>
            </w:r>
          </w:p>
        </w:tc>
      </w:tr>
      <w:tr w:rsidR="00AD37C0" w:rsidRPr="00745E9C" w:rsidTr="009D7926">
        <w:trPr>
          <w:trHeight w:val="306"/>
        </w:trPr>
        <w:tc>
          <w:tcPr>
            <w:tcW w:w="10188" w:type="dxa"/>
            <w:gridSpan w:val="8"/>
            <w:tcBorders>
              <w:bottom w:val="nil"/>
            </w:tcBorders>
            <w:shd w:val="clear" w:color="auto" w:fill="FFFFFF" w:themeFill="background1"/>
          </w:tcPr>
          <w:p w:rsidR="00AD37C0" w:rsidRPr="00745E9C" w:rsidRDefault="00AD37C0" w:rsidP="00111347">
            <w:pPr>
              <w:numPr>
                <w:ilvl w:val="0"/>
                <w:numId w:val="11"/>
              </w:numPr>
              <w:tabs>
                <w:tab w:val="left" w:pos="284"/>
              </w:tabs>
              <w:spacing w:after="40" w:line="22" w:lineRule="atLeast"/>
              <w:ind w:left="0" w:firstLine="0"/>
              <w:jc w:val="both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Developed a</w:t>
            </w:r>
            <w:r w:rsidR="00CA4C06" w:rsidRPr="00745E9C">
              <w:rPr>
                <w:rFonts w:asciiTheme="minorHAnsi" w:hAnsiTheme="minorHAnsi"/>
              </w:rPr>
              <w:t xml:space="preserve"> Proof-of-Concept</w:t>
            </w:r>
            <w:r w:rsidR="00C63F01" w:rsidRPr="00745E9C">
              <w:rPr>
                <w:rFonts w:asciiTheme="minorHAnsi" w:hAnsiTheme="minorHAnsi"/>
              </w:rPr>
              <w:t xml:space="preserve"> </w:t>
            </w:r>
            <w:r w:rsidRPr="00745E9C">
              <w:rPr>
                <w:rFonts w:asciiTheme="minorHAnsi" w:hAnsiTheme="minorHAnsi"/>
                <w:lang w:val="en-US"/>
              </w:rPr>
              <w:t>commenting and rating system for the D2L Solution Showcase</w:t>
            </w:r>
            <w:r w:rsidR="00AB15BE" w:rsidRPr="00745E9C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AD37C0" w:rsidRPr="00745E9C" w:rsidTr="009917F7">
        <w:trPr>
          <w:trHeight w:val="626"/>
        </w:trPr>
        <w:tc>
          <w:tcPr>
            <w:tcW w:w="1018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AD37C0" w:rsidRPr="00745E9C" w:rsidRDefault="00FE200D" w:rsidP="00111347">
            <w:pPr>
              <w:numPr>
                <w:ilvl w:val="0"/>
                <w:numId w:val="11"/>
              </w:numPr>
              <w:tabs>
                <w:tab w:val="left" w:pos="284"/>
              </w:tabs>
              <w:spacing w:after="40" w:line="22" w:lineRule="atLeast"/>
              <w:ind w:left="0" w:firstLine="0"/>
              <w:jc w:val="both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 xml:space="preserve">Created new </w:t>
            </w:r>
            <w:r w:rsidR="00A0193A" w:rsidRPr="00745E9C">
              <w:rPr>
                <w:rFonts w:asciiTheme="minorHAnsi" w:hAnsiTheme="minorHAnsi"/>
              </w:rPr>
              <w:t xml:space="preserve">UI </w:t>
            </w:r>
            <w:r w:rsidRPr="00745E9C">
              <w:rPr>
                <w:rFonts w:asciiTheme="minorHAnsi" w:hAnsiTheme="minorHAnsi"/>
              </w:rPr>
              <w:t>views</w:t>
            </w:r>
            <w:r w:rsidR="00A0193A" w:rsidRPr="00745E9C">
              <w:rPr>
                <w:rFonts w:asciiTheme="minorHAnsi" w:hAnsiTheme="minorHAnsi"/>
              </w:rPr>
              <w:t xml:space="preserve"> for D2L </w:t>
            </w:r>
            <w:r w:rsidR="00A0193A" w:rsidRPr="00745E9C">
              <w:rPr>
                <w:rFonts w:asciiTheme="minorHAnsi" w:hAnsiTheme="minorHAnsi"/>
                <w:lang w:val="en-US"/>
              </w:rPr>
              <w:t>Solution Showcase</w:t>
            </w:r>
            <w:r w:rsidRPr="00745E9C">
              <w:rPr>
                <w:rFonts w:asciiTheme="minorHAnsi" w:hAnsiTheme="minorHAnsi"/>
              </w:rPr>
              <w:t xml:space="preserve"> with HTML/CSS/BackboneJS, according to UI mock-ups. </w:t>
            </w:r>
            <w:r w:rsidR="00AD37C0" w:rsidRPr="00745E9C">
              <w:rPr>
                <w:rFonts w:asciiTheme="minorHAnsi" w:hAnsiTheme="minorHAnsi"/>
              </w:rPr>
              <w:t>Added</w:t>
            </w:r>
            <w:r w:rsidR="00387941" w:rsidRPr="00745E9C">
              <w:rPr>
                <w:rFonts w:asciiTheme="minorHAnsi" w:hAnsiTheme="minorHAnsi"/>
              </w:rPr>
              <w:t xml:space="preserve"> </w:t>
            </w:r>
            <w:r w:rsidR="002E348A" w:rsidRPr="00745E9C">
              <w:rPr>
                <w:rFonts w:asciiTheme="minorHAnsi" w:hAnsiTheme="minorHAnsi"/>
              </w:rPr>
              <w:t xml:space="preserve">new </w:t>
            </w:r>
            <w:r w:rsidR="00F1272A" w:rsidRPr="00745E9C">
              <w:rPr>
                <w:rFonts w:asciiTheme="minorHAnsi" w:hAnsiTheme="minorHAnsi"/>
              </w:rPr>
              <w:t>UI</w:t>
            </w:r>
            <w:r w:rsidR="00C41D34" w:rsidRPr="00745E9C">
              <w:rPr>
                <w:rFonts w:asciiTheme="minorHAnsi" w:hAnsiTheme="minorHAnsi"/>
              </w:rPr>
              <w:t xml:space="preserve"> </w:t>
            </w:r>
            <w:r w:rsidR="0009370A" w:rsidRPr="00745E9C">
              <w:rPr>
                <w:rFonts w:asciiTheme="minorHAnsi" w:hAnsiTheme="minorHAnsi"/>
              </w:rPr>
              <w:t>elements</w:t>
            </w:r>
            <w:r w:rsidR="00BD5452" w:rsidRPr="00745E9C">
              <w:rPr>
                <w:rFonts w:asciiTheme="minorHAnsi" w:hAnsiTheme="minorHAnsi"/>
              </w:rPr>
              <w:t xml:space="preserve"> to</w:t>
            </w:r>
            <w:r w:rsidR="002C5401" w:rsidRPr="00745E9C">
              <w:rPr>
                <w:rFonts w:asciiTheme="minorHAnsi" w:hAnsiTheme="minorHAnsi"/>
              </w:rPr>
              <w:t xml:space="preserve"> existing</w:t>
            </w:r>
            <w:r w:rsidR="00BD5452" w:rsidRPr="00745E9C">
              <w:rPr>
                <w:rFonts w:asciiTheme="minorHAnsi" w:hAnsiTheme="minorHAnsi"/>
              </w:rPr>
              <w:t xml:space="preserve"> </w:t>
            </w:r>
            <w:r w:rsidR="002C5401" w:rsidRPr="00745E9C">
              <w:rPr>
                <w:rFonts w:asciiTheme="minorHAnsi" w:hAnsiTheme="minorHAnsi"/>
              </w:rPr>
              <w:t>views;</w:t>
            </w:r>
            <w:r w:rsidR="00382EF4" w:rsidRPr="00745E9C">
              <w:rPr>
                <w:rFonts w:asciiTheme="minorHAnsi" w:hAnsiTheme="minorHAnsi"/>
              </w:rPr>
              <w:t xml:space="preserve"> </w:t>
            </w:r>
            <w:r w:rsidR="00330E09" w:rsidRPr="00745E9C">
              <w:rPr>
                <w:rFonts w:asciiTheme="minorHAnsi" w:hAnsiTheme="minorHAnsi"/>
              </w:rPr>
              <w:t>e. g.</w:t>
            </w:r>
            <w:r w:rsidR="00387941" w:rsidRPr="00745E9C">
              <w:rPr>
                <w:rFonts w:asciiTheme="minorHAnsi" w:hAnsiTheme="minorHAnsi"/>
              </w:rPr>
              <w:t xml:space="preserve"> menus, </w:t>
            </w:r>
            <w:r w:rsidR="00AD37C0" w:rsidRPr="00745E9C">
              <w:rPr>
                <w:rFonts w:asciiTheme="minorHAnsi" w:hAnsiTheme="minorHAnsi"/>
              </w:rPr>
              <w:t>modals</w:t>
            </w:r>
            <w:r w:rsidR="005D300C" w:rsidRPr="00745E9C">
              <w:rPr>
                <w:rFonts w:asciiTheme="minorHAnsi" w:hAnsiTheme="minorHAnsi"/>
              </w:rPr>
              <w:t>,</w:t>
            </w:r>
            <w:r w:rsidR="00AD37C0" w:rsidRPr="00745E9C">
              <w:rPr>
                <w:rFonts w:asciiTheme="minorHAnsi" w:hAnsiTheme="minorHAnsi"/>
              </w:rPr>
              <w:t xml:space="preserve"> WYSIWIG </w:t>
            </w:r>
            <w:r w:rsidR="003452B3" w:rsidRPr="00745E9C">
              <w:rPr>
                <w:rFonts w:asciiTheme="minorHAnsi" w:hAnsiTheme="minorHAnsi"/>
              </w:rPr>
              <w:t xml:space="preserve">text </w:t>
            </w:r>
            <w:r w:rsidR="00AD37C0" w:rsidRPr="00745E9C">
              <w:rPr>
                <w:rFonts w:asciiTheme="minorHAnsi" w:hAnsiTheme="minorHAnsi"/>
              </w:rPr>
              <w:t>editor</w:t>
            </w:r>
            <w:r w:rsidR="00387941" w:rsidRPr="00745E9C">
              <w:rPr>
                <w:rFonts w:asciiTheme="minorHAnsi" w:hAnsiTheme="minorHAnsi"/>
              </w:rPr>
              <w:t xml:space="preserve">, etc. </w:t>
            </w:r>
            <w:r w:rsidR="00A6046D" w:rsidRPr="00745E9C">
              <w:rPr>
                <w:rFonts w:asciiTheme="minorHAnsi" w:hAnsiTheme="minorHAnsi"/>
              </w:rPr>
              <w:t>P</w:t>
            </w:r>
            <w:r w:rsidR="003E709A" w:rsidRPr="00745E9C">
              <w:rPr>
                <w:rFonts w:asciiTheme="minorHAnsi" w:hAnsiTheme="minorHAnsi"/>
              </w:rPr>
              <w:t>erformed QA tasks and</w:t>
            </w:r>
            <w:r w:rsidR="00AD37C0" w:rsidRPr="00745E9C">
              <w:rPr>
                <w:rFonts w:asciiTheme="minorHAnsi" w:hAnsiTheme="minorHAnsi"/>
              </w:rPr>
              <w:t xml:space="preserve"> fixed bugs</w:t>
            </w:r>
            <w:r w:rsidR="00387941" w:rsidRPr="00745E9C">
              <w:rPr>
                <w:rFonts w:asciiTheme="minorHAnsi" w:hAnsiTheme="minorHAnsi"/>
              </w:rPr>
              <w:t xml:space="preserve"> </w:t>
            </w:r>
            <w:r w:rsidR="006F019B" w:rsidRPr="00745E9C">
              <w:rPr>
                <w:rFonts w:asciiTheme="minorHAnsi" w:hAnsiTheme="minorHAnsi"/>
              </w:rPr>
              <w:t>by request</w:t>
            </w:r>
            <w:r w:rsidR="00387941" w:rsidRPr="00745E9C">
              <w:rPr>
                <w:rFonts w:asciiTheme="minorHAnsi" w:hAnsiTheme="minorHAnsi"/>
              </w:rPr>
              <w:t xml:space="preserve"> of the</w:t>
            </w:r>
            <w:r w:rsidR="00BA0C20" w:rsidRPr="00745E9C">
              <w:rPr>
                <w:rFonts w:asciiTheme="minorHAnsi" w:hAnsiTheme="minorHAnsi"/>
              </w:rPr>
              <w:t xml:space="preserve"> </w:t>
            </w:r>
            <w:r w:rsidR="00387941" w:rsidRPr="00745E9C">
              <w:rPr>
                <w:rFonts w:asciiTheme="minorHAnsi" w:hAnsiTheme="minorHAnsi"/>
              </w:rPr>
              <w:t>technical</w:t>
            </w:r>
            <w:r w:rsidR="00AD37C0" w:rsidRPr="00745E9C">
              <w:rPr>
                <w:rFonts w:asciiTheme="minorHAnsi" w:hAnsiTheme="minorHAnsi"/>
              </w:rPr>
              <w:t xml:space="preserve"> </w:t>
            </w:r>
            <w:r w:rsidR="00AB15BE" w:rsidRPr="00745E9C">
              <w:rPr>
                <w:rFonts w:asciiTheme="minorHAnsi" w:hAnsiTheme="minorHAnsi"/>
              </w:rPr>
              <w:t>manager</w:t>
            </w:r>
            <w:r w:rsidR="00BA0C20" w:rsidRPr="00745E9C">
              <w:rPr>
                <w:rFonts w:asciiTheme="minorHAnsi" w:hAnsiTheme="minorHAnsi"/>
              </w:rPr>
              <w:t>.</w:t>
            </w:r>
          </w:p>
        </w:tc>
      </w:tr>
      <w:tr w:rsidR="008D5193" w:rsidRPr="00745E9C" w:rsidTr="009917F7">
        <w:trPr>
          <w:trHeight w:val="122"/>
        </w:trPr>
        <w:tc>
          <w:tcPr>
            <w:tcW w:w="10188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B3AD9" w:rsidRPr="00745E9C" w:rsidRDefault="007B3AD9" w:rsidP="00FB1772">
            <w:pPr>
              <w:tabs>
                <w:tab w:val="left" w:pos="3060"/>
              </w:tabs>
              <w:jc w:val="both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>Research Assistant</w:t>
            </w:r>
          </w:p>
        </w:tc>
      </w:tr>
      <w:tr w:rsidR="00C523D4" w:rsidRPr="00745E9C" w:rsidTr="009917F7">
        <w:trPr>
          <w:trHeight w:val="208"/>
        </w:trPr>
        <w:tc>
          <w:tcPr>
            <w:tcW w:w="492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C523D4" w:rsidRPr="00745E9C" w:rsidRDefault="00C523D4" w:rsidP="00FB1772">
            <w:pPr>
              <w:tabs>
                <w:tab w:val="left" w:pos="3060"/>
              </w:tabs>
              <w:spacing w:after="40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Ryerson University</w:t>
            </w:r>
          </w:p>
        </w:tc>
        <w:tc>
          <w:tcPr>
            <w:tcW w:w="526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C523D4" w:rsidRPr="00745E9C" w:rsidRDefault="00C523D4" w:rsidP="00FB1772">
            <w:pPr>
              <w:tabs>
                <w:tab w:val="left" w:pos="3060"/>
              </w:tabs>
              <w:spacing w:after="40"/>
              <w:ind w:left="2692"/>
              <w:jc w:val="right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March – April 2013</w:t>
            </w:r>
          </w:p>
        </w:tc>
      </w:tr>
      <w:tr w:rsidR="002C7AAD" w:rsidRPr="00745E9C" w:rsidTr="00DF7D2E">
        <w:trPr>
          <w:trHeight w:val="158"/>
        </w:trPr>
        <w:tc>
          <w:tcPr>
            <w:tcW w:w="10188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C7AAD" w:rsidRPr="00745E9C" w:rsidRDefault="002C7AAD" w:rsidP="00901F97">
            <w:pPr>
              <w:numPr>
                <w:ilvl w:val="0"/>
                <w:numId w:val="12"/>
              </w:numPr>
              <w:tabs>
                <w:tab w:val="left" w:pos="284"/>
              </w:tabs>
              <w:spacing w:after="40" w:line="262" w:lineRule="auto"/>
              <w:ind w:left="0" w:firstLine="0"/>
              <w:jc w:val="both"/>
              <w:rPr>
                <w:rFonts w:asciiTheme="minorHAnsi" w:hAnsiTheme="minorHAnsi"/>
                <w:lang w:val="en-US"/>
              </w:rPr>
            </w:pPr>
            <w:r w:rsidRPr="00745E9C">
              <w:rPr>
                <w:rFonts w:asciiTheme="minorHAnsi" w:hAnsiTheme="minorHAnsi"/>
              </w:rPr>
              <w:t>Researched</w:t>
            </w:r>
            <w:r w:rsidR="00E11701" w:rsidRPr="00745E9C">
              <w:rPr>
                <w:rFonts w:asciiTheme="minorHAnsi" w:hAnsiTheme="minorHAnsi"/>
              </w:rPr>
              <w:t>, summarized,</w:t>
            </w:r>
            <w:r w:rsidRPr="00745E9C">
              <w:rPr>
                <w:rFonts w:asciiTheme="minorHAnsi" w:hAnsiTheme="minorHAnsi"/>
              </w:rPr>
              <w:t xml:space="preserve"> analyzed</w:t>
            </w:r>
            <w:r w:rsidR="00955E9B" w:rsidRPr="00745E9C">
              <w:rPr>
                <w:rFonts w:asciiTheme="minorHAnsi" w:hAnsiTheme="minorHAnsi"/>
              </w:rPr>
              <w:t xml:space="preserve"> technical</w:t>
            </w:r>
            <w:r w:rsidR="002F6E9A" w:rsidRPr="00745E9C">
              <w:rPr>
                <w:rFonts w:asciiTheme="minorHAnsi" w:hAnsiTheme="minorHAnsi"/>
              </w:rPr>
              <w:t xml:space="preserve"> literary</w:t>
            </w:r>
            <w:r w:rsidRPr="00745E9C">
              <w:rPr>
                <w:rFonts w:asciiTheme="minorHAnsi" w:hAnsiTheme="minorHAnsi"/>
              </w:rPr>
              <w:t xml:space="preserve"> sources </w:t>
            </w:r>
            <w:r w:rsidRPr="00745E9C">
              <w:rPr>
                <w:rFonts w:asciiTheme="minorHAnsi" w:hAnsiTheme="minorHAnsi"/>
                <w:lang w:val="en-US"/>
              </w:rPr>
              <w:t xml:space="preserve">for </w:t>
            </w:r>
            <w:r w:rsidR="00345928" w:rsidRPr="00745E9C">
              <w:rPr>
                <w:rFonts w:asciiTheme="minorHAnsi" w:hAnsiTheme="minorHAnsi"/>
                <w:lang w:val="en-US"/>
              </w:rPr>
              <w:t xml:space="preserve">the </w:t>
            </w:r>
            <w:r w:rsidRPr="00745E9C">
              <w:rPr>
                <w:rFonts w:asciiTheme="minorHAnsi" w:hAnsiTheme="minorHAnsi"/>
                <w:lang w:val="en-US"/>
              </w:rPr>
              <w:t xml:space="preserve">faculty </w:t>
            </w:r>
            <w:r w:rsidR="00763658" w:rsidRPr="00745E9C">
              <w:rPr>
                <w:rFonts w:asciiTheme="minorHAnsi" w:hAnsiTheme="minorHAnsi"/>
                <w:lang w:val="en-US"/>
              </w:rPr>
              <w:t>staff</w:t>
            </w:r>
            <w:r w:rsidR="006202B6" w:rsidRPr="00745E9C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462474" w:rsidRPr="00745E9C" w:rsidTr="00DF7D2E">
        <w:trPr>
          <w:trHeight w:val="58"/>
        </w:trPr>
        <w:tc>
          <w:tcPr>
            <w:tcW w:w="10188" w:type="dxa"/>
            <w:gridSpan w:val="8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462474" w:rsidRPr="00745E9C" w:rsidRDefault="0012249C" w:rsidP="00084F1C">
            <w:pPr>
              <w:tabs>
                <w:tab w:val="left" w:pos="3060"/>
              </w:tabs>
              <w:spacing w:before="80"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 xml:space="preserve">PERSONAL </w:t>
            </w:r>
            <w:r w:rsidR="00D271EF" w:rsidRPr="00745E9C">
              <w:rPr>
                <w:rFonts w:asciiTheme="minorHAnsi" w:hAnsiTheme="minorHAnsi"/>
                <w:b/>
              </w:rPr>
              <w:t>P</w:t>
            </w:r>
            <w:r w:rsidR="00462474" w:rsidRPr="00745E9C">
              <w:rPr>
                <w:rFonts w:asciiTheme="minorHAnsi" w:hAnsiTheme="minorHAnsi"/>
                <w:b/>
              </w:rPr>
              <w:t>ROJECTS</w:t>
            </w:r>
          </w:p>
        </w:tc>
      </w:tr>
      <w:tr w:rsidR="00963150" w:rsidRPr="00745E9C" w:rsidTr="0014460D">
        <w:trPr>
          <w:trHeight w:val="288"/>
        </w:trPr>
        <w:tc>
          <w:tcPr>
            <w:tcW w:w="474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963150" w:rsidRPr="00745E9C" w:rsidRDefault="00963150" w:rsidP="00963150">
            <w:pPr>
              <w:tabs>
                <w:tab w:val="left" w:pos="3060"/>
              </w:tabs>
              <w:spacing w:line="262" w:lineRule="auto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  <w:b/>
                <w:spacing w:val="-2"/>
                <w:kern w:val="26"/>
              </w:rPr>
              <w:t>"</w:t>
            </w:r>
            <w:r w:rsidRPr="00745E9C">
              <w:rPr>
                <w:rFonts w:asciiTheme="minorHAnsi" w:hAnsiTheme="minorHAnsi"/>
                <w:b/>
                <w:spacing w:val="-2"/>
                <w:kern w:val="26"/>
                <w:lang w:val="en-US"/>
              </w:rPr>
              <w:t>KinoDB" m</w:t>
            </w:r>
            <w:r w:rsidRPr="00745E9C">
              <w:rPr>
                <w:rFonts w:asciiTheme="minorHAnsi" w:hAnsiTheme="minorHAnsi"/>
                <w:b/>
                <w:spacing w:val="-2"/>
                <w:kern w:val="26"/>
              </w:rPr>
              <w:t xml:space="preserve">ovie showcase </w:t>
            </w:r>
            <w:r w:rsidRPr="00745E9C">
              <w:rPr>
                <w:rFonts w:asciiTheme="minorHAnsi" w:hAnsiTheme="minorHAnsi"/>
                <w:b/>
                <w:spacing w:val="-2"/>
                <w:kern w:val="26"/>
                <w:lang w:val="en-US"/>
              </w:rPr>
              <w:t>desktop app</w:t>
            </w:r>
          </w:p>
        </w:tc>
        <w:tc>
          <w:tcPr>
            <w:tcW w:w="5442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:rsidR="00963150" w:rsidRPr="00745E9C" w:rsidRDefault="00963150" w:rsidP="00963150">
            <w:pPr>
              <w:tabs>
                <w:tab w:val="left" w:pos="3060"/>
              </w:tabs>
              <w:spacing w:line="262" w:lineRule="auto"/>
              <w:ind w:left="526"/>
              <w:jc w:val="right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  <w:spacing w:val="-2"/>
                <w:kern w:val="26"/>
                <w:lang w:val="en-US"/>
              </w:rPr>
              <w:t>HTML/CSS/Bootstrap/BackboneJS</w:t>
            </w:r>
            <w:r w:rsidRPr="00745E9C">
              <w:rPr>
                <w:rFonts w:asciiTheme="minorHAnsi" w:hAnsiTheme="minorHAnsi"/>
              </w:rPr>
              <w:t xml:space="preserve">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Zend 2/REST</w:t>
            </w:r>
          </w:p>
        </w:tc>
      </w:tr>
      <w:tr w:rsidR="00963150" w:rsidRPr="00745E9C" w:rsidTr="009C1456">
        <w:trPr>
          <w:trHeight w:val="485"/>
        </w:trPr>
        <w:tc>
          <w:tcPr>
            <w:tcW w:w="10188" w:type="dxa"/>
            <w:gridSpan w:val="8"/>
            <w:tcBorders>
              <w:bottom w:val="nil"/>
            </w:tcBorders>
            <w:shd w:val="clear" w:color="auto" w:fill="FFFFFF" w:themeFill="background1"/>
          </w:tcPr>
          <w:p w:rsidR="00963150" w:rsidRPr="00745E9C" w:rsidRDefault="00963150" w:rsidP="00262403">
            <w:pPr>
              <w:tabs>
                <w:tab w:val="left" w:pos="3060"/>
              </w:tabs>
              <w:spacing w:line="262" w:lineRule="auto"/>
              <w:jc w:val="both"/>
              <w:rPr>
                <w:rFonts w:asciiTheme="minorHAnsi" w:hAnsiTheme="minorHAnsi"/>
                <w:b/>
                <w:spacing w:val="-2"/>
                <w:kern w:val="26"/>
              </w:rPr>
            </w:pPr>
            <w:r w:rsidRPr="00745E9C">
              <w:rPr>
                <w:rFonts w:asciiTheme="minorHAnsi" w:hAnsiTheme="minorHAnsi"/>
              </w:rPr>
              <w:t xml:space="preserve">The KinoDB database stores information about movies, e. g. title, plot, cast, cover image </w:t>
            </w:r>
            <w:r w:rsidR="00EC0E38">
              <w:rPr>
                <w:rFonts w:asciiTheme="minorHAnsi" w:hAnsiTheme="minorHAnsi"/>
              </w:rPr>
              <w:t>∙</w:t>
            </w:r>
            <w:r w:rsidR="001B67CD">
              <w:rPr>
                <w:rFonts w:asciiTheme="minorHAnsi" w:hAnsiTheme="minorHAnsi"/>
              </w:rPr>
              <w:t xml:space="preserve"> User browses/</w:t>
            </w:r>
            <w:r w:rsidRPr="00745E9C">
              <w:rPr>
                <w:rFonts w:asciiTheme="minorHAnsi" w:hAnsiTheme="minorHAnsi"/>
              </w:rPr>
              <w:t xml:space="preserve">searches the movie database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User submits movie ratings </w:t>
            </w:r>
            <w:r>
              <w:rPr>
                <w:rFonts w:asciiTheme="minorHAnsi" w:hAnsiTheme="minorHAnsi"/>
              </w:rPr>
              <w:t>and</w:t>
            </w:r>
            <w:r w:rsidRPr="00745E9C">
              <w:rPr>
                <w:rFonts w:asciiTheme="minorHAnsi" w:hAnsiTheme="minorHAnsi"/>
              </w:rPr>
              <w:t xml:space="preserve"> comments on movies</w:t>
            </w:r>
          </w:p>
        </w:tc>
      </w:tr>
      <w:tr w:rsidR="005627B2" w:rsidRPr="00745E9C" w:rsidTr="009C1456">
        <w:trPr>
          <w:trHeight w:val="94"/>
        </w:trPr>
        <w:tc>
          <w:tcPr>
            <w:tcW w:w="1018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5627B2" w:rsidRPr="00745E9C" w:rsidRDefault="006E0D15" w:rsidP="0071381F">
            <w:pPr>
              <w:tabs>
                <w:tab w:val="left" w:pos="3060"/>
              </w:tabs>
              <w:spacing w:line="262" w:lineRule="auto"/>
              <w:rPr>
                <w:rFonts w:asciiTheme="minorHAnsi" w:hAnsiTheme="minorHAnsi"/>
                <w:b/>
                <w:spacing w:val="-2"/>
                <w:kern w:val="26"/>
              </w:rPr>
            </w:pPr>
            <w:r>
              <w:rPr>
                <w:rFonts w:asciiTheme="minorHAnsi" w:hAnsiTheme="minorHAnsi"/>
                <w:i/>
              </w:rPr>
              <w:t>The KinoDB</w:t>
            </w:r>
            <w:r w:rsidR="005627B2" w:rsidRPr="005627B2">
              <w:rPr>
                <w:rFonts w:asciiTheme="minorHAnsi" w:hAnsiTheme="minorHAnsi"/>
                <w:i/>
              </w:rPr>
              <w:t xml:space="preserve"> project was built in a team of 2 together with</w:t>
            </w:r>
            <w:r w:rsidR="005627B2" w:rsidRPr="005627B2">
              <w:rPr>
                <w:rFonts w:asciiTheme="minorHAnsi" w:hAnsiTheme="minorHAnsi"/>
                <w:i/>
                <w:spacing w:val="-2"/>
                <w:kern w:val="26"/>
                <w:lang w:val="en-US"/>
              </w:rPr>
              <w:t xml:space="preserve"> M. Tesfaldet</w:t>
            </w:r>
          </w:p>
        </w:tc>
      </w:tr>
      <w:tr w:rsidR="008C59E4" w:rsidRPr="00745E9C" w:rsidTr="009C1456">
        <w:trPr>
          <w:trHeight w:val="325"/>
        </w:trPr>
        <w:tc>
          <w:tcPr>
            <w:tcW w:w="492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C59E4" w:rsidRPr="00745E9C" w:rsidRDefault="008C59E4" w:rsidP="008C59E4">
            <w:pPr>
              <w:tabs>
                <w:tab w:val="left" w:pos="3060"/>
              </w:tabs>
              <w:spacing w:line="262" w:lineRule="auto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>Chat room application</w:t>
            </w:r>
          </w:p>
        </w:tc>
        <w:tc>
          <w:tcPr>
            <w:tcW w:w="526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C59E4" w:rsidRPr="00745E9C" w:rsidRDefault="008C59E4" w:rsidP="008C59E4">
            <w:pPr>
              <w:tabs>
                <w:tab w:val="left" w:pos="3060"/>
              </w:tabs>
              <w:spacing w:line="262" w:lineRule="auto"/>
              <w:jc w:val="right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Linux shell application implemented in C</w:t>
            </w:r>
          </w:p>
        </w:tc>
      </w:tr>
      <w:tr w:rsidR="008C59E4" w:rsidRPr="00745E9C" w:rsidTr="009C1456">
        <w:trPr>
          <w:trHeight w:val="622"/>
        </w:trPr>
        <w:tc>
          <w:tcPr>
            <w:tcW w:w="1018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8C59E4" w:rsidRPr="00745E9C" w:rsidRDefault="00EF2CB5" w:rsidP="009F3597">
            <w:pPr>
              <w:tabs>
                <w:tab w:val="left" w:pos="3060"/>
              </w:tabs>
              <w:spacing w:line="262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User enters/exits a chat room ∙ </w:t>
            </w:r>
            <w:r w:rsidR="001B67CD">
              <w:rPr>
                <w:rFonts w:asciiTheme="minorHAnsi" w:hAnsiTheme="minorHAnsi"/>
              </w:rPr>
              <w:t>User sends/</w:t>
            </w:r>
            <w:r w:rsidR="008C59E4" w:rsidRPr="00745E9C">
              <w:rPr>
                <w:rFonts w:asciiTheme="minorHAnsi" w:hAnsiTheme="minorHAnsi"/>
              </w:rPr>
              <w:t xml:space="preserve">receives text messages </w:t>
            </w:r>
            <w:r w:rsidR="00EC0E38">
              <w:rPr>
                <w:rFonts w:asciiTheme="minorHAnsi" w:hAnsiTheme="minorHAnsi"/>
              </w:rPr>
              <w:t>∙</w:t>
            </w:r>
            <w:r w:rsidR="00A525D8">
              <w:rPr>
                <w:rFonts w:asciiTheme="minorHAnsi" w:hAnsiTheme="minorHAnsi"/>
              </w:rPr>
              <w:t xml:space="preserve"> Upon user entry/</w:t>
            </w:r>
            <w:r w:rsidR="008C59E4" w:rsidRPr="00745E9C">
              <w:rPr>
                <w:rFonts w:asciiTheme="minorHAnsi" w:hAnsiTheme="minorHAnsi"/>
              </w:rPr>
              <w:t>exit other chat users get notified</w:t>
            </w:r>
            <w:r w:rsidR="009F3597">
              <w:rPr>
                <w:rFonts w:asciiTheme="minorHAnsi" w:hAnsiTheme="minorHAnsi"/>
              </w:rPr>
              <w:t xml:space="preserve"> </w:t>
            </w:r>
            <w:r w:rsidR="00EC0E38">
              <w:rPr>
                <w:rFonts w:asciiTheme="minorHAnsi" w:hAnsiTheme="minorHAnsi"/>
              </w:rPr>
              <w:t>∙</w:t>
            </w:r>
            <w:r w:rsidR="008C59E4" w:rsidRPr="00745E9C">
              <w:rPr>
                <w:rFonts w:asciiTheme="minorHAnsi" w:hAnsiTheme="minorHAnsi"/>
              </w:rPr>
              <w:t xml:space="preserve"> User submits a query to find out if another user is present in the chat</w:t>
            </w:r>
          </w:p>
        </w:tc>
      </w:tr>
      <w:tr w:rsidR="00921D19" w:rsidRPr="00745E9C" w:rsidTr="009C1456">
        <w:trPr>
          <w:trHeight w:val="311"/>
        </w:trPr>
        <w:tc>
          <w:tcPr>
            <w:tcW w:w="492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21D19" w:rsidRPr="00745E9C" w:rsidRDefault="00921D19" w:rsidP="004712D1">
            <w:pPr>
              <w:tabs>
                <w:tab w:val="left" w:pos="3060"/>
              </w:tabs>
              <w:spacing w:line="262" w:lineRule="auto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  <w:b/>
              </w:rPr>
              <w:t xml:space="preserve">Tetris game </w:t>
            </w:r>
            <w:r w:rsidR="004712D1">
              <w:rPr>
                <w:rFonts w:asciiTheme="minorHAnsi" w:hAnsiTheme="minorHAnsi"/>
                <w:b/>
              </w:rPr>
              <w:t>c</w:t>
            </w:r>
            <w:r w:rsidR="009F0572">
              <w:rPr>
                <w:rFonts w:asciiTheme="minorHAnsi" w:hAnsiTheme="minorHAnsi"/>
                <w:b/>
              </w:rPr>
              <w:t>ustom implementation</w:t>
            </w:r>
          </w:p>
        </w:tc>
        <w:tc>
          <w:tcPr>
            <w:tcW w:w="526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21D19" w:rsidRPr="00745E9C" w:rsidRDefault="00921D19" w:rsidP="000B649E">
            <w:pPr>
              <w:tabs>
                <w:tab w:val="left" w:pos="3060"/>
              </w:tabs>
              <w:spacing w:line="262" w:lineRule="auto"/>
              <w:ind w:left="2645"/>
              <w:jc w:val="right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</w:rPr>
              <w:t>Java 7 web application</w:t>
            </w:r>
          </w:p>
        </w:tc>
      </w:tr>
      <w:tr w:rsidR="00921D19" w:rsidRPr="00745E9C" w:rsidTr="009C1456">
        <w:trPr>
          <w:trHeight w:val="645"/>
        </w:trPr>
        <w:tc>
          <w:tcPr>
            <w:tcW w:w="1018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921D19" w:rsidRPr="00745E9C" w:rsidRDefault="00921D19" w:rsidP="009362B1">
            <w:pPr>
              <w:tabs>
                <w:tab w:val="left" w:pos="3060"/>
              </w:tabs>
              <w:spacing w:line="262" w:lineRule="auto"/>
              <w:jc w:val="both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Player fills up the 2D game space by moving and rotating geometric shapes. Completed horizontal rows are cleared to provide score points.</w:t>
            </w:r>
          </w:p>
        </w:tc>
      </w:tr>
      <w:tr w:rsidR="001F156C" w:rsidRPr="00745E9C" w:rsidTr="009C1456">
        <w:trPr>
          <w:trHeight w:val="288"/>
        </w:trPr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:rsidR="001F156C" w:rsidRPr="00745E9C" w:rsidRDefault="001F156C" w:rsidP="001F156C">
            <w:pPr>
              <w:tabs>
                <w:tab w:val="left" w:pos="3060"/>
              </w:tabs>
              <w:spacing w:line="262" w:lineRule="auto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  <w:b/>
              </w:rPr>
              <w:t>Airplane seat reservation software simulation app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F156C" w:rsidRPr="00745E9C" w:rsidRDefault="001F156C" w:rsidP="001F156C">
            <w:pPr>
              <w:tabs>
                <w:tab w:val="left" w:pos="3060"/>
              </w:tabs>
              <w:spacing w:line="262" w:lineRule="auto"/>
              <w:ind w:left="1815"/>
              <w:jc w:val="right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>Java 7 desktop application</w:t>
            </w:r>
          </w:p>
        </w:tc>
      </w:tr>
      <w:tr w:rsidR="001F156C" w:rsidRPr="00745E9C" w:rsidTr="00635F26">
        <w:trPr>
          <w:trHeight w:val="535"/>
        </w:trPr>
        <w:tc>
          <w:tcPr>
            <w:tcW w:w="10188" w:type="dxa"/>
            <w:gridSpan w:val="8"/>
            <w:tcBorders>
              <w:bottom w:val="nil"/>
            </w:tcBorders>
            <w:shd w:val="clear" w:color="auto" w:fill="FFFFFF" w:themeFill="background1"/>
          </w:tcPr>
          <w:p w:rsidR="001F156C" w:rsidRPr="00745E9C" w:rsidRDefault="001F156C" w:rsidP="00FC2014">
            <w:pPr>
              <w:tabs>
                <w:tab w:val="left" w:pos="3060"/>
              </w:tabs>
              <w:spacing w:line="262" w:lineRule="auto"/>
              <w:jc w:val="both"/>
              <w:rPr>
                <w:rFonts w:asciiTheme="minorHAnsi" w:hAnsiTheme="minorHAnsi"/>
                <w:b/>
              </w:rPr>
            </w:pPr>
            <w:r w:rsidRPr="00745E9C">
              <w:rPr>
                <w:rFonts w:asciiTheme="minorHAnsi" w:hAnsiTheme="minorHAnsi"/>
              </w:rPr>
              <w:t xml:space="preserve">User reserves his/her seat on a flight by selecting a seat on the passenger salon map </w:t>
            </w:r>
            <w:r w:rsidR="00EC0E38">
              <w:rPr>
                <w:rFonts w:asciiTheme="minorHAnsi" w:hAnsiTheme="minorHAnsi"/>
              </w:rPr>
              <w:t>∙</w:t>
            </w:r>
            <w:r w:rsidRPr="00745E9C">
              <w:rPr>
                <w:rFonts w:asciiTheme="minorHAnsi" w:hAnsiTheme="minorHAnsi"/>
              </w:rPr>
              <w:t xml:space="preserve"> User prints his/her boarding pass </w:t>
            </w:r>
            <w:r w:rsidR="00EC0E38">
              <w:rPr>
                <w:rFonts w:asciiTheme="minorHAnsi" w:hAnsiTheme="minorHAnsi"/>
              </w:rPr>
              <w:t>∙</w:t>
            </w:r>
            <w:r w:rsidR="009751B9">
              <w:rPr>
                <w:rFonts w:asciiTheme="minorHAnsi" w:hAnsiTheme="minorHAnsi"/>
              </w:rPr>
              <w:t xml:space="preserve"> Seat bookings are saved/</w:t>
            </w:r>
            <w:r w:rsidRPr="00745E9C">
              <w:rPr>
                <w:rFonts w:asciiTheme="minorHAnsi" w:hAnsiTheme="minorHAnsi"/>
              </w:rPr>
              <w:t xml:space="preserve">pre-loaded </w:t>
            </w:r>
          </w:p>
        </w:tc>
      </w:tr>
      <w:tr w:rsidR="00635F26" w:rsidRPr="00745E9C" w:rsidTr="00B517F0">
        <w:trPr>
          <w:trHeight w:val="196"/>
        </w:trPr>
        <w:tc>
          <w:tcPr>
            <w:tcW w:w="10188" w:type="dxa"/>
            <w:gridSpan w:val="8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635F26" w:rsidRDefault="00635F26" w:rsidP="008F5233">
            <w:pPr>
              <w:tabs>
                <w:tab w:val="left" w:pos="3060"/>
              </w:tabs>
              <w:spacing w:before="80" w:after="40"/>
              <w:jc w:val="center"/>
              <w:rPr>
                <w:rFonts w:asciiTheme="minorHAnsi" w:hAnsiTheme="minorHAnsi"/>
              </w:rPr>
            </w:pPr>
            <w:r w:rsidRPr="00745E9C">
              <w:rPr>
                <w:rFonts w:asciiTheme="minorHAnsi" w:hAnsiTheme="minorHAnsi"/>
                <w:b/>
              </w:rPr>
              <w:t>EDUCATION</w:t>
            </w:r>
          </w:p>
        </w:tc>
      </w:tr>
      <w:tr w:rsidR="004A1163" w:rsidRPr="00745E9C" w:rsidTr="00635F26">
        <w:trPr>
          <w:trHeight w:val="196"/>
        </w:trPr>
        <w:tc>
          <w:tcPr>
            <w:tcW w:w="6061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4A1163" w:rsidRPr="00745E9C" w:rsidRDefault="004A1163" w:rsidP="0042028A">
            <w:pPr>
              <w:tabs>
                <w:tab w:val="left" w:pos="3060"/>
              </w:tabs>
              <w:jc w:val="both"/>
              <w:rPr>
                <w:rFonts w:asciiTheme="minorHAnsi" w:hAnsiTheme="minorHAnsi"/>
                <w:b/>
                <w:spacing w:val="22"/>
                <w:kern w:val="26"/>
              </w:rPr>
            </w:pPr>
            <w:r w:rsidRPr="00745E9C">
              <w:rPr>
                <w:rFonts w:asciiTheme="minorHAnsi" w:hAnsiTheme="minorHAnsi"/>
                <w:b/>
                <w:spacing w:val="22"/>
                <w:kern w:val="26"/>
              </w:rPr>
              <w:t>Bachelor</w:t>
            </w:r>
            <w:r w:rsidRPr="00745E9C">
              <w:rPr>
                <w:rFonts w:asciiTheme="minorHAnsi" w:hAnsiTheme="minorHAnsi"/>
                <w:spacing w:val="22"/>
                <w:kern w:val="26"/>
              </w:rPr>
              <w:t> </w:t>
            </w:r>
            <w:r w:rsidRPr="00745E9C">
              <w:rPr>
                <w:rFonts w:asciiTheme="minorHAnsi" w:hAnsiTheme="minorHAnsi"/>
                <w:b/>
                <w:spacing w:val="22"/>
                <w:kern w:val="26"/>
              </w:rPr>
              <w:t>of</w:t>
            </w:r>
            <w:r w:rsidRPr="00745E9C">
              <w:rPr>
                <w:rFonts w:asciiTheme="minorHAnsi" w:hAnsiTheme="minorHAnsi"/>
                <w:spacing w:val="22"/>
                <w:kern w:val="26"/>
              </w:rPr>
              <w:t> </w:t>
            </w:r>
            <w:r w:rsidRPr="00745E9C">
              <w:rPr>
                <w:rFonts w:asciiTheme="minorHAnsi" w:hAnsiTheme="minorHAnsi"/>
                <w:b/>
                <w:spacing w:val="22"/>
                <w:kern w:val="26"/>
              </w:rPr>
              <w:t>Computer</w:t>
            </w:r>
            <w:r w:rsidRPr="00745E9C">
              <w:rPr>
                <w:rFonts w:asciiTheme="minorHAnsi" w:hAnsiTheme="minorHAnsi"/>
                <w:spacing w:val="22"/>
                <w:kern w:val="26"/>
              </w:rPr>
              <w:t> </w:t>
            </w:r>
            <w:r w:rsidRPr="00745E9C">
              <w:rPr>
                <w:rFonts w:asciiTheme="minorHAnsi" w:hAnsiTheme="minorHAnsi"/>
                <w:b/>
                <w:spacing w:val="22"/>
                <w:kern w:val="26"/>
              </w:rPr>
              <w:t>Science</w:t>
            </w:r>
            <w:r w:rsidR="00CB76C4" w:rsidRPr="00745E9C">
              <w:rPr>
                <w:rFonts w:asciiTheme="minorHAnsi" w:hAnsiTheme="minorHAnsi"/>
                <w:b/>
                <w:spacing w:val="22"/>
                <w:kern w:val="26"/>
              </w:rPr>
              <w:t> </w:t>
            </w:r>
            <w:r w:rsidRPr="00745E9C">
              <w:rPr>
                <w:rFonts w:asciiTheme="minorHAnsi" w:hAnsiTheme="minorHAnsi"/>
                <w:b/>
                <w:spacing w:val="22"/>
                <w:kern w:val="26"/>
              </w:rPr>
              <w:t>(Honours, Co-op)</w:t>
            </w:r>
          </w:p>
        </w:tc>
        <w:tc>
          <w:tcPr>
            <w:tcW w:w="4127" w:type="dxa"/>
            <w:tcBorders>
              <w:top w:val="single" w:sz="4" w:space="0" w:color="auto"/>
            </w:tcBorders>
            <w:shd w:val="clear" w:color="auto" w:fill="auto"/>
          </w:tcPr>
          <w:p w:rsidR="004A1163" w:rsidRPr="00745E9C" w:rsidRDefault="00F34C03" w:rsidP="0042028A">
            <w:pPr>
              <w:tabs>
                <w:tab w:val="left" w:pos="3060"/>
              </w:tabs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GPA 3.93</w:t>
            </w:r>
            <w:r w:rsidR="005665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/</w:t>
            </w:r>
            <w:r w:rsidR="005665FE">
              <w:rPr>
                <w:rFonts w:asciiTheme="minorHAnsi" w:hAnsiTheme="minorHAnsi"/>
              </w:rPr>
              <w:t xml:space="preserve"> </w:t>
            </w:r>
            <w:r w:rsidR="004A1163" w:rsidRPr="00745E9C">
              <w:rPr>
                <w:rFonts w:asciiTheme="minorHAnsi" w:hAnsiTheme="minorHAnsi"/>
              </w:rPr>
              <w:t>4.33</w:t>
            </w:r>
          </w:p>
        </w:tc>
      </w:tr>
      <w:tr w:rsidR="00921D19" w:rsidRPr="00745E9C" w:rsidTr="00B35E88">
        <w:trPr>
          <w:trHeight w:val="66"/>
        </w:trPr>
        <w:tc>
          <w:tcPr>
            <w:tcW w:w="2234" w:type="dxa"/>
            <w:shd w:val="clear" w:color="auto" w:fill="auto"/>
          </w:tcPr>
          <w:p w:rsidR="00A27CCD" w:rsidRPr="00AF38E2" w:rsidRDefault="004F5F7C" w:rsidP="0042028A">
            <w:pPr>
              <w:tabs>
                <w:tab w:val="left" w:pos="3060"/>
              </w:tabs>
              <w:jc w:val="both"/>
              <w:rPr>
                <w:rFonts w:asciiTheme="minorHAnsi" w:hAnsiTheme="minorHAnsi"/>
                <w:b/>
              </w:rPr>
            </w:pPr>
            <w:r w:rsidRPr="00AF38E2">
              <w:rPr>
                <w:rFonts w:asciiTheme="minorHAnsi" w:hAnsiTheme="minorHAnsi"/>
              </w:rPr>
              <w:t>Ryerson </w:t>
            </w:r>
            <w:r w:rsidR="00A27CCD" w:rsidRPr="00AF38E2">
              <w:rPr>
                <w:rFonts w:asciiTheme="minorHAnsi" w:hAnsiTheme="minorHAnsi"/>
              </w:rPr>
              <w:t>University</w:t>
            </w:r>
          </w:p>
        </w:tc>
        <w:tc>
          <w:tcPr>
            <w:tcW w:w="3827" w:type="dxa"/>
            <w:gridSpan w:val="6"/>
            <w:shd w:val="clear" w:color="auto" w:fill="auto"/>
          </w:tcPr>
          <w:p w:rsidR="00A27CCD" w:rsidRPr="00AF38E2" w:rsidRDefault="00A27CCD" w:rsidP="0042028A">
            <w:pPr>
              <w:tabs>
                <w:tab w:val="left" w:pos="3060"/>
              </w:tabs>
              <w:jc w:val="right"/>
              <w:rPr>
                <w:rFonts w:asciiTheme="minorHAnsi" w:hAnsiTheme="minorHAnsi"/>
                <w:b/>
              </w:rPr>
            </w:pPr>
          </w:p>
        </w:tc>
        <w:tc>
          <w:tcPr>
            <w:tcW w:w="4127" w:type="dxa"/>
            <w:shd w:val="clear" w:color="auto" w:fill="auto"/>
          </w:tcPr>
          <w:p w:rsidR="00A27CCD" w:rsidRPr="00AF38E2" w:rsidRDefault="00A27CCD" w:rsidP="0042028A">
            <w:pPr>
              <w:tabs>
                <w:tab w:val="left" w:pos="3060"/>
              </w:tabs>
              <w:jc w:val="right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</w:rPr>
              <w:t>Sep. 2011 – Oct. 2016</w:t>
            </w:r>
          </w:p>
        </w:tc>
      </w:tr>
      <w:tr w:rsidR="0027758C" w:rsidRPr="00745E9C" w:rsidTr="00B35E88">
        <w:trPr>
          <w:trHeight w:val="300"/>
        </w:trPr>
        <w:tc>
          <w:tcPr>
            <w:tcW w:w="10188" w:type="dxa"/>
            <w:gridSpan w:val="8"/>
            <w:shd w:val="clear" w:color="auto" w:fill="auto"/>
          </w:tcPr>
          <w:p w:rsidR="0027758C" w:rsidRPr="00AF38E2" w:rsidRDefault="0027758C" w:rsidP="0027758C">
            <w:pPr>
              <w:tabs>
                <w:tab w:val="left" w:pos="3060"/>
              </w:tabs>
              <w:spacing w:line="262" w:lineRule="auto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  <w:b/>
              </w:rPr>
              <w:t>Course</w:t>
            </w:r>
            <w:r w:rsidRPr="00AF38E2">
              <w:rPr>
                <w:rFonts w:asciiTheme="minorHAnsi" w:hAnsiTheme="minorHAnsi"/>
              </w:rPr>
              <w:t> </w:t>
            </w:r>
            <w:r w:rsidRPr="00AF38E2">
              <w:rPr>
                <w:rFonts w:asciiTheme="minorHAnsi" w:hAnsiTheme="minorHAnsi"/>
                <w:b/>
              </w:rPr>
              <w:t>Highlights</w:t>
            </w:r>
          </w:p>
        </w:tc>
      </w:tr>
      <w:tr w:rsidR="00EC445A" w:rsidRPr="00745E9C" w:rsidTr="00B35E88">
        <w:trPr>
          <w:trHeight w:val="549"/>
        </w:trPr>
        <w:tc>
          <w:tcPr>
            <w:tcW w:w="10188" w:type="dxa"/>
            <w:gridSpan w:val="8"/>
            <w:shd w:val="clear" w:color="auto" w:fill="auto"/>
          </w:tcPr>
          <w:p w:rsidR="00EC445A" w:rsidRPr="00AF38E2" w:rsidRDefault="007517B2" w:rsidP="0023755B">
            <w:pPr>
              <w:tabs>
                <w:tab w:val="left" w:pos="3060"/>
              </w:tabs>
              <w:spacing w:line="262" w:lineRule="auto"/>
              <w:jc w:val="both"/>
              <w:rPr>
                <w:rFonts w:asciiTheme="minorHAnsi" w:hAnsiTheme="minorHAnsi"/>
                <w:b/>
              </w:rPr>
            </w:pPr>
            <w:r w:rsidRPr="00AF38E2">
              <w:rPr>
                <w:rFonts w:asciiTheme="minorHAnsi" w:hAnsiTheme="minorHAnsi"/>
              </w:rPr>
              <w:t xml:space="preserve">Algorithms and Data Structures </w:t>
            </w:r>
            <w:r w:rsidR="00EC0E38">
              <w:rPr>
                <w:rFonts w:asciiTheme="minorHAnsi" w:hAnsiTheme="minorHAnsi"/>
              </w:rPr>
              <w:t>∙</w:t>
            </w:r>
            <w:r w:rsidRPr="00AF38E2">
              <w:rPr>
                <w:rFonts w:asciiTheme="minorHAnsi" w:hAnsiTheme="minorHAnsi"/>
              </w:rPr>
              <w:t xml:space="preserve"> </w:t>
            </w:r>
            <w:r w:rsidR="00792419" w:rsidRPr="00AF38E2">
              <w:rPr>
                <w:rFonts w:asciiTheme="minorHAnsi" w:hAnsiTheme="minorHAnsi"/>
              </w:rPr>
              <w:t xml:space="preserve">Object Oriented Programming and Design </w:t>
            </w:r>
            <w:r w:rsidR="00EC0E38">
              <w:rPr>
                <w:rFonts w:asciiTheme="minorHAnsi" w:hAnsiTheme="minorHAnsi"/>
              </w:rPr>
              <w:t>∙</w:t>
            </w:r>
            <w:r w:rsidRPr="00AF38E2">
              <w:rPr>
                <w:rFonts w:asciiTheme="minorHAnsi" w:hAnsiTheme="minorHAnsi"/>
              </w:rPr>
              <w:t xml:space="preserve"> Operating Systems </w:t>
            </w:r>
            <w:r w:rsidR="00EC0E38">
              <w:rPr>
                <w:rFonts w:asciiTheme="minorHAnsi" w:hAnsiTheme="minorHAnsi"/>
              </w:rPr>
              <w:t>∙</w:t>
            </w:r>
            <w:r w:rsidR="00EC445A" w:rsidRPr="00AF38E2">
              <w:rPr>
                <w:rFonts w:asciiTheme="minorHAnsi" w:hAnsiTheme="minorHAnsi"/>
              </w:rPr>
              <w:t xml:space="preserve"> Cal</w:t>
            </w:r>
            <w:r w:rsidR="00840B5B" w:rsidRPr="00AF38E2">
              <w:rPr>
                <w:rFonts w:asciiTheme="minorHAnsi" w:hAnsiTheme="minorHAnsi"/>
              </w:rPr>
              <w:t>culus and Computational Methods I,  </w:t>
            </w:r>
            <w:r w:rsidR="00EC445A" w:rsidRPr="00AF38E2">
              <w:rPr>
                <w:rFonts w:asciiTheme="minorHAnsi" w:hAnsiTheme="minorHAnsi"/>
              </w:rPr>
              <w:t xml:space="preserve">II </w:t>
            </w:r>
            <w:r w:rsidR="00EC0E38">
              <w:rPr>
                <w:rFonts w:asciiTheme="minorHAnsi" w:hAnsiTheme="minorHAnsi"/>
              </w:rPr>
              <w:t>∙</w:t>
            </w:r>
            <w:r w:rsidR="00262DF1" w:rsidRPr="00AF38E2">
              <w:rPr>
                <w:rFonts w:asciiTheme="minorHAnsi" w:hAnsiTheme="minorHAnsi"/>
              </w:rPr>
              <w:t xml:space="preserve"> Discrete </w:t>
            </w:r>
            <w:r w:rsidR="00EC445A" w:rsidRPr="00AF38E2">
              <w:rPr>
                <w:rFonts w:asciiTheme="minorHAnsi" w:hAnsiTheme="minorHAnsi"/>
              </w:rPr>
              <w:t xml:space="preserve">Mathematics </w:t>
            </w:r>
            <w:r w:rsidR="00EC0E38">
              <w:rPr>
                <w:rFonts w:asciiTheme="minorHAnsi" w:hAnsiTheme="minorHAnsi"/>
              </w:rPr>
              <w:t>∙</w:t>
            </w:r>
            <w:r w:rsidR="00262DF1" w:rsidRPr="00AF38E2">
              <w:rPr>
                <w:rFonts w:asciiTheme="minorHAnsi" w:hAnsiTheme="minorHAnsi"/>
              </w:rPr>
              <w:t xml:space="preserve"> Linear </w:t>
            </w:r>
            <w:r w:rsidR="00EC445A" w:rsidRPr="00AF38E2">
              <w:rPr>
                <w:rFonts w:asciiTheme="minorHAnsi" w:hAnsiTheme="minorHAnsi"/>
              </w:rPr>
              <w:t>Algebra</w:t>
            </w:r>
          </w:p>
        </w:tc>
      </w:tr>
      <w:tr w:rsidR="00A46C4C" w:rsidRPr="00745E9C" w:rsidTr="00B35E88">
        <w:trPr>
          <w:trHeight w:val="162"/>
        </w:trPr>
        <w:tc>
          <w:tcPr>
            <w:tcW w:w="5069" w:type="dxa"/>
            <w:gridSpan w:val="5"/>
            <w:shd w:val="clear" w:color="auto" w:fill="auto"/>
          </w:tcPr>
          <w:p w:rsidR="00A46C4C" w:rsidRPr="00AF38E2" w:rsidRDefault="00A46C4C" w:rsidP="0063396D">
            <w:pPr>
              <w:tabs>
                <w:tab w:val="left" w:pos="3060"/>
              </w:tabs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  <w:b/>
              </w:rPr>
              <w:t>Extracurricular</w:t>
            </w:r>
            <w:r w:rsidR="00A830B5">
              <w:rPr>
                <w:rFonts w:asciiTheme="minorHAnsi" w:hAnsiTheme="minorHAnsi"/>
                <w:b/>
              </w:rPr>
              <w:t xml:space="preserve"> Activities</w:t>
            </w:r>
          </w:p>
        </w:tc>
        <w:tc>
          <w:tcPr>
            <w:tcW w:w="5119" w:type="dxa"/>
            <w:gridSpan w:val="3"/>
            <w:shd w:val="clear" w:color="auto" w:fill="auto"/>
          </w:tcPr>
          <w:p w:rsidR="00A46C4C" w:rsidRPr="00AF38E2" w:rsidRDefault="00A46C4C" w:rsidP="00A46C4C">
            <w:pPr>
              <w:tabs>
                <w:tab w:val="left" w:pos="3060"/>
              </w:tabs>
              <w:spacing w:line="262" w:lineRule="auto"/>
              <w:ind w:left="756"/>
              <w:jc w:val="right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</w:rPr>
              <w:t>Ryerson Computer Programming Club</w:t>
            </w:r>
          </w:p>
        </w:tc>
      </w:tr>
      <w:tr w:rsidR="006F02CE" w:rsidRPr="00745E9C" w:rsidTr="00B35E88">
        <w:trPr>
          <w:trHeight w:val="119"/>
        </w:trPr>
        <w:tc>
          <w:tcPr>
            <w:tcW w:w="10188" w:type="dxa"/>
            <w:gridSpan w:val="8"/>
            <w:shd w:val="clear" w:color="auto" w:fill="auto"/>
          </w:tcPr>
          <w:p w:rsidR="006F02CE" w:rsidRPr="00AF38E2" w:rsidRDefault="00084609" w:rsidP="001A09BF">
            <w:pPr>
              <w:tabs>
                <w:tab w:val="left" w:pos="3060"/>
              </w:tabs>
              <w:rPr>
                <w:rFonts w:asciiTheme="minorHAnsi" w:hAnsiTheme="minorHAnsi"/>
                <w:b/>
              </w:rPr>
            </w:pPr>
            <w:r w:rsidRPr="00AF38E2">
              <w:rPr>
                <w:rFonts w:asciiTheme="minorHAnsi" w:hAnsiTheme="minorHAnsi"/>
                <w:b/>
              </w:rPr>
              <w:t>Academic Awards</w:t>
            </w:r>
          </w:p>
        </w:tc>
      </w:tr>
      <w:tr w:rsidR="00ED408C" w:rsidRPr="00745E9C" w:rsidTr="00B35E88">
        <w:trPr>
          <w:trHeight w:val="60"/>
        </w:trPr>
        <w:tc>
          <w:tcPr>
            <w:tcW w:w="5069" w:type="dxa"/>
            <w:gridSpan w:val="5"/>
          </w:tcPr>
          <w:p w:rsidR="0011738F" w:rsidRPr="00AF38E2" w:rsidRDefault="0063396D" w:rsidP="00DE43CF">
            <w:pPr>
              <w:tabs>
                <w:tab w:val="left" w:pos="3060"/>
              </w:tabs>
              <w:spacing w:line="22" w:lineRule="atLeast"/>
              <w:jc w:val="both"/>
              <w:rPr>
                <w:rFonts w:asciiTheme="minorHAnsi" w:hAnsiTheme="minorHAnsi"/>
                <w:b/>
              </w:rPr>
            </w:pPr>
            <w:r w:rsidRPr="00AF38E2">
              <w:rPr>
                <w:rFonts w:asciiTheme="minorHAnsi" w:hAnsiTheme="minorHAnsi"/>
              </w:rPr>
              <w:t>FCCP</w:t>
            </w:r>
            <w:r w:rsidR="0011738F" w:rsidRPr="00AF38E2">
              <w:rPr>
                <w:rFonts w:asciiTheme="minorHAnsi" w:hAnsiTheme="minorHAnsi"/>
              </w:rPr>
              <w:t xml:space="preserve"> Education</w:t>
            </w:r>
            <w:r w:rsidRPr="00AF38E2">
              <w:rPr>
                <w:rFonts w:asciiTheme="minorHAnsi" w:hAnsiTheme="minorHAnsi"/>
              </w:rPr>
              <w:t xml:space="preserve"> Foundation</w:t>
            </w:r>
            <w:r w:rsidR="0011738F" w:rsidRPr="00AF38E2">
              <w:rPr>
                <w:rFonts w:asciiTheme="minorHAnsi" w:hAnsiTheme="minorHAnsi"/>
              </w:rPr>
              <w:t xml:space="preserve"> Award</w:t>
            </w:r>
          </w:p>
        </w:tc>
        <w:tc>
          <w:tcPr>
            <w:tcW w:w="5119" w:type="dxa"/>
            <w:gridSpan w:val="3"/>
          </w:tcPr>
          <w:p w:rsidR="00D85384" w:rsidRPr="00AF38E2" w:rsidRDefault="00ED7DC9" w:rsidP="00133891">
            <w:pPr>
              <w:tabs>
                <w:tab w:val="left" w:pos="3060"/>
              </w:tabs>
              <w:spacing w:line="22" w:lineRule="atLeast"/>
              <w:jc w:val="right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</w:rPr>
              <w:t>Oct.</w:t>
            </w:r>
            <w:r w:rsidR="00073A1D" w:rsidRPr="00AF38E2">
              <w:rPr>
                <w:rFonts w:asciiTheme="minorHAnsi" w:hAnsiTheme="minorHAnsi"/>
              </w:rPr>
              <w:t> </w:t>
            </w:r>
            <w:r w:rsidR="0011738F" w:rsidRPr="00AF38E2">
              <w:rPr>
                <w:rFonts w:asciiTheme="minorHAnsi" w:hAnsiTheme="minorHAnsi"/>
              </w:rPr>
              <w:t>2014</w:t>
            </w:r>
          </w:p>
        </w:tc>
      </w:tr>
      <w:tr w:rsidR="005662F1" w:rsidRPr="00745E9C" w:rsidTr="00B35E88">
        <w:trPr>
          <w:trHeight w:val="123"/>
        </w:trPr>
        <w:tc>
          <w:tcPr>
            <w:tcW w:w="5069" w:type="dxa"/>
            <w:gridSpan w:val="5"/>
          </w:tcPr>
          <w:p w:rsidR="005662F1" w:rsidRPr="00AF38E2" w:rsidRDefault="005662F1" w:rsidP="00DB5F75">
            <w:pPr>
              <w:tabs>
                <w:tab w:val="left" w:pos="3060"/>
              </w:tabs>
              <w:spacing w:line="22" w:lineRule="atLeast"/>
              <w:jc w:val="both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</w:rPr>
              <w:t>James H. Rattray Memorial Award</w:t>
            </w:r>
          </w:p>
        </w:tc>
        <w:tc>
          <w:tcPr>
            <w:tcW w:w="5119" w:type="dxa"/>
            <w:gridSpan w:val="3"/>
          </w:tcPr>
          <w:p w:rsidR="005662F1" w:rsidRPr="00AF38E2" w:rsidRDefault="00ED7DC9" w:rsidP="00133891">
            <w:pPr>
              <w:tabs>
                <w:tab w:val="left" w:pos="3060"/>
              </w:tabs>
              <w:spacing w:line="22" w:lineRule="atLeast"/>
              <w:jc w:val="right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</w:rPr>
              <w:t>Nov.</w:t>
            </w:r>
            <w:r w:rsidR="005662F1" w:rsidRPr="00AF38E2">
              <w:rPr>
                <w:rFonts w:asciiTheme="minorHAnsi" w:hAnsiTheme="minorHAnsi"/>
              </w:rPr>
              <w:t> 2012</w:t>
            </w:r>
          </w:p>
        </w:tc>
      </w:tr>
      <w:tr w:rsidR="00695745" w:rsidRPr="00745E9C" w:rsidTr="00272F66">
        <w:trPr>
          <w:trHeight w:val="255"/>
        </w:trPr>
        <w:tc>
          <w:tcPr>
            <w:tcW w:w="5069" w:type="dxa"/>
            <w:gridSpan w:val="5"/>
            <w:tcBorders>
              <w:bottom w:val="nil"/>
            </w:tcBorders>
          </w:tcPr>
          <w:p w:rsidR="00695745" w:rsidRPr="00AF38E2" w:rsidRDefault="00695745" w:rsidP="00A975C0">
            <w:pPr>
              <w:tabs>
                <w:tab w:val="left" w:pos="3060"/>
              </w:tabs>
              <w:spacing w:after="120" w:line="22" w:lineRule="atLeast"/>
              <w:jc w:val="both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</w:rPr>
              <w:t>Ryerson Dean’s List</w:t>
            </w:r>
          </w:p>
        </w:tc>
        <w:tc>
          <w:tcPr>
            <w:tcW w:w="5119" w:type="dxa"/>
            <w:gridSpan w:val="3"/>
            <w:tcBorders>
              <w:bottom w:val="nil"/>
            </w:tcBorders>
          </w:tcPr>
          <w:p w:rsidR="00695745" w:rsidRPr="00AF38E2" w:rsidRDefault="0011602F" w:rsidP="00133891">
            <w:pPr>
              <w:tabs>
                <w:tab w:val="left" w:pos="3060"/>
              </w:tabs>
              <w:spacing w:line="22" w:lineRule="atLeast"/>
              <w:jc w:val="right"/>
              <w:rPr>
                <w:rFonts w:asciiTheme="minorHAnsi" w:hAnsiTheme="minorHAnsi"/>
              </w:rPr>
            </w:pPr>
            <w:r w:rsidRPr="00AF38E2">
              <w:rPr>
                <w:rFonts w:asciiTheme="minorHAnsi" w:hAnsiTheme="minorHAnsi"/>
              </w:rPr>
              <w:t>2011</w:t>
            </w:r>
            <w:r w:rsidR="005665FE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/</w:t>
            </w:r>
            <w:r w:rsidR="005665FE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12</w:t>
            </w:r>
            <w:r w:rsidR="00D65A84">
              <w:rPr>
                <w:rFonts w:asciiTheme="minorHAnsi" w:hAnsiTheme="minorHAnsi"/>
              </w:rPr>
              <w:t xml:space="preserve"> </w:t>
            </w:r>
            <w:r w:rsidR="00EC0E38">
              <w:rPr>
                <w:rFonts w:asciiTheme="minorHAnsi" w:hAnsiTheme="minorHAnsi"/>
              </w:rPr>
              <w:t>∙</w:t>
            </w:r>
            <w:r w:rsidR="00D65A84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2012</w:t>
            </w:r>
            <w:r w:rsidR="005665FE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/</w:t>
            </w:r>
            <w:r w:rsidR="005665FE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13</w:t>
            </w:r>
            <w:r w:rsidR="00D65A84">
              <w:rPr>
                <w:rFonts w:asciiTheme="minorHAnsi" w:hAnsiTheme="minorHAnsi"/>
              </w:rPr>
              <w:t xml:space="preserve"> </w:t>
            </w:r>
            <w:r w:rsidR="00EC0E38">
              <w:rPr>
                <w:rFonts w:asciiTheme="minorHAnsi" w:hAnsiTheme="minorHAnsi"/>
              </w:rPr>
              <w:t>∙</w:t>
            </w:r>
            <w:r w:rsidR="00D65A84">
              <w:rPr>
                <w:rFonts w:asciiTheme="minorHAnsi" w:hAnsiTheme="minorHAnsi"/>
              </w:rPr>
              <w:t xml:space="preserve"> </w:t>
            </w:r>
            <w:r w:rsidR="00870C1C" w:rsidRPr="00AF38E2">
              <w:rPr>
                <w:rFonts w:asciiTheme="minorHAnsi" w:hAnsiTheme="minorHAnsi"/>
              </w:rPr>
              <w:t>2014</w:t>
            </w:r>
            <w:r w:rsidR="005665FE">
              <w:rPr>
                <w:rFonts w:asciiTheme="minorHAnsi" w:hAnsiTheme="minorHAnsi"/>
              </w:rPr>
              <w:t xml:space="preserve"> </w:t>
            </w:r>
            <w:r w:rsidR="00870C1C" w:rsidRPr="00AF38E2">
              <w:rPr>
                <w:rFonts w:asciiTheme="minorHAnsi" w:hAnsiTheme="minorHAnsi"/>
              </w:rPr>
              <w:t>/</w:t>
            </w:r>
            <w:r w:rsidR="005665FE">
              <w:rPr>
                <w:rFonts w:asciiTheme="minorHAnsi" w:hAnsiTheme="minorHAnsi"/>
              </w:rPr>
              <w:t xml:space="preserve"> </w:t>
            </w:r>
            <w:r w:rsidR="00870C1C" w:rsidRPr="00AF38E2">
              <w:rPr>
                <w:rFonts w:asciiTheme="minorHAnsi" w:hAnsiTheme="minorHAnsi"/>
              </w:rPr>
              <w:t>15</w:t>
            </w:r>
            <w:r w:rsidR="00D65A84">
              <w:rPr>
                <w:rFonts w:asciiTheme="minorHAnsi" w:hAnsiTheme="minorHAnsi"/>
              </w:rPr>
              <w:t xml:space="preserve"> </w:t>
            </w:r>
            <w:r w:rsidR="00EC0E38">
              <w:rPr>
                <w:rFonts w:asciiTheme="minorHAnsi" w:hAnsiTheme="minorHAnsi"/>
              </w:rPr>
              <w:t>∙</w:t>
            </w:r>
            <w:r w:rsidR="00D65A84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2015</w:t>
            </w:r>
            <w:r w:rsidR="005665FE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/</w:t>
            </w:r>
            <w:r w:rsidR="005665FE">
              <w:rPr>
                <w:rFonts w:asciiTheme="minorHAnsi" w:hAnsiTheme="minorHAnsi"/>
              </w:rPr>
              <w:t xml:space="preserve"> </w:t>
            </w:r>
            <w:r w:rsidRPr="00AF38E2">
              <w:rPr>
                <w:rFonts w:asciiTheme="minorHAnsi" w:hAnsiTheme="minorHAnsi"/>
              </w:rPr>
              <w:t>16</w:t>
            </w:r>
          </w:p>
        </w:tc>
      </w:tr>
    </w:tbl>
    <w:p w:rsidR="00A00217" w:rsidRPr="00097473" w:rsidRDefault="00A00217">
      <w:pPr>
        <w:tabs>
          <w:tab w:val="left" w:pos="3060"/>
        </w:tabs>
        <w:jc w:val="both"/>
        <w:rPr>
          <w:rFonts w:asciiTheme="minorHAnsi" w:hAnsiTheme="minorHAnsi"/>
          <w:sz w:val="2"/>
          <w:szCs w:val="2"/>
        </w:rPr>
      </w:pPr>
    </w:p>
    <w:sectPr w:rsidR="00A00217" w:rsidRPr="00097473" w:rsidSect="007C06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3" w:right="1138" w:bottom="1138" w:left="1138" w:header="720" w:footer="113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946" w:rsidRDefault="00E56946">
      <w:r>
        <w:separator/>
      </w:r>
    </w:p>
  </w:endnote>
  <w:endnote w:type="continuationSeparator" w:id="1">
    <w:p w:rsidR="00E56946" w:rsidRDefault="00E56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Arial"/>
    <w:charset w:val="00"/>
    <w:family w:val="swiss"/>
    <w:pitch w:val="variable"/>
    <w:sig w:usb0="00000000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45" w:rsidRDefault="00710D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11275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:rsidR="002679B2" w:rsidRPr="00FB6E74" w:rsidRDefault="002B78B1" w:rsidP="001C200B">
        <w:pPr>
          <w:pStyle w:val="Footer"/>
          <w:pBdr>
            <w:top w:val="single" w:sz="4" w:space="1" w:color="auto"/>
          </w:pBdr>
          <w:jc w:val="right"/>
          <w:rPr>
            <w:rFonts w:asciiTheme="minorHAnsi" w:hAnsiTheme="minorHAnsi"/>
          </w:rPr>
        </w:pPr>
        <w:r w:rsidRPr="00FB6E74">
          <w:rPr>
            <w:rFonts w:asciiTheme="minorHAnsi" w:hAnsiTheme="minorHAnsi"/>
          </w:rPr>
          <w:fldChar w:fldCharType="begin"/>
        </w:r>
        <w:r w:rsidR="008C76C3" w:rsidRPr="00FB6E74">
          <w:rPr>
            <w:rFonts w:asciiTheme="minorHAnsi" w:hAnsiTheme="minorHAnsi"/>
          </w:rPr>
          <w:instrText xml:space="preserve"> PAGE   \* MERGEFORMAT </w:instrText>
        </w:r>
        <w:r w:rsidRPr="00FB6E74">
          <w:rPr>
            <w:rFonts w:asciiTheme="minorHAnsi" w:hAnsiTheme="minorHAnsi"/>
          </w:rPr>
          <w:fldChar w:fldCharType="separate"/>
        </w:r>
        <w:r w:rsidR="001054F5">
          <w:rPr>
            <w:rFonts w:asciiTheme="minorHAnsi" w:hAnsiTheme="minorHAnsi"/>
            <w:noProof/>
          </w:rPr>
          <w:t>1</w:t>
        </w:r>
        <w:r w:rsidRPr="00FB6E74">
          <w:rPr>
            <w:rFonts w:asciiTheme="minorHAnsi" w:hAnsiTheme="minorHAnsi"/>
          </w:rPr>
          <w:fldChar w:fldCharType="end"/>
        </w:r>
        <w:r w:rsidR="002679B2" w:rsidRPr="00FB6E74">
          <w:rPr>
            <w:rFonts w:asciiTheme="minorHAnsi" w:hAnsiTheme="minorHAnsi"/>
          </w:rPr>
          <w:t xml:space="preserve"> | </w:t>
        </w:r>
        <w:r w:rsidR="002679B2" w:rsidRPr="00FB6E74">
          <w:rPr>
            <w:rFonts w:asciiTheme="minorHAnsi" w:hAnsiTheme="minorHAnsi"/>
            <w:color w:val="7F7F7F" w:themeColor="background1" w:themeShade="7F"/>
            <w:spacing w:val="60"/>
          </w:rPr>
          <w:t>Page</w:t>
        </w:r>
      </w:p>
    </w:sdtContent>
  </w:sdt>
  <w:p w:rsidR="000C3220" w:rsidRPr="00FB6E74" w:rsidRDefault="000C3220">
    <w:pPr>
      <w:pStyle w:val="Footer"/>
      <w:jc w:val="center"/>
      <w:rPr>
        <w:rFonts w:asciiTheme="minorHAnsi" w:hAnsi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45" w:rsidRDefault="00710D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946" w:rsidRDefault="00E56946">
      <w:r>
        <w:separator/>
      </w:r>
    </w:p>
  </w:footnote>
  <w:footnote w:type="continuationSeparator" w:id="1">
    <w:p w:rsidR="00E56946" w:rsidRDefault="00E569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45" w:rsidRDefault="00710D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32" w:type="dxa"/>
      <w:tblBorders>
        <w:top w:val="single" w:sz="4" w:space="0" w:color="auto"/>
      </w:tblBorders>
      <w:tblLook w:val="04A0"/>
    </w:tblPr>
    <w:tblGrid>
      <w:gridCol w:w="1808"/>
      <w:gridCol w:w="284"/>
      <w:gridCol w:w="1276"/>
      <w:gridCol w:w="3730"/>
      <w:gridCol w:w="3134"/>
    </w:tblGrid>
    <w:tr w:rsidR="00B637D4" w:rsidRPr="001A01B9" w:rsidTr="000575E2">
      <w:trPr>
        <w:trHeight w:val="143"/>
      </w:trPr>
      <w:tc>
        <w:tcPr>
          <w:tcW w:w="10232" w:type="dxa"/>
          <w:gridSpan w:val="5"/>
          <w:tcBorders>
            <w:top w:val="nil"/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B637D4" w:rsidRPr="00FA42AC" w:rsidRDefault="00B637D4" w:rsidP="00B637D4">
          <w:pPr>
            <w:pStyle w:val="Header"/>
            <w:jc w:val="center"/>
            <w:rPr>
              <w:rFonts w:asciiTheme="minorHAnsi" w:hAnsiTheme="minorHAnsi"/>
              <w:lang w:val="en-US"/>
            </w:rPr>
          </w:pPr>
          <w:r w:rsidRPr="00335A93">
            <w:rPr>
              <w:rFonts w:asciiTheme="minorHAnsi" w:hAnsiTheme="minorHAnsi"/>
              <w:b/>
              <w:spacing w:val="40"/>
              <w:kern w:val="32"/>
              <w:sz w:val="36"/>
              <w:szCs w:val="32"/>
            </w:rPr>
            <w:t>DENIS BEZVERBNYY</w:t>
          </w:r>
        </w:p>
      </w:tc>
    </w:tr>
    <w:tr w:rsidR="00710D45" w:rsidRPr="001A01B9" w:rsidTr="00710D45">
      <w:trPr>
        <w:trHeight w:val="135"/>
      </w:trPr>
      <w:tc>
        <w:tcPr>
          <w:tcW w:w="180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10D45" w:rsidRPr="00FA42AC" w:rsidRDefault="00710D45" w:rsidP="0022121A">
          <w:pPr>
            <w:pStyle w:val="Header"/>
            <w:jc w:val="center"/>
            <w:rPr>
              <w:rFonts w:asciiTheme="minorHAnsi" w:hAnsiTheme="minorHAnsi"/>
              <w:lang w:val="en-US"/>
            </w:rPr>
          </w:pPr>
          <w:r>
            <w:rPr>
              <w:rFonts w:asciiTheme="minorHAnsi" w:hAnsiTheme="minorHAnsi"/>
              <w:lang w:val="en-US"/>
            </w:rPr>
            <w:t>155 Marlee Ave.</w:t>
          </w:r>
        </w:p>
      </w:tc>
      <w:tc>
        <w:tcPr>
          <w:tcW w:w="284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10D45" w:rsidRPr="00FA42AC" w:rsidRDefault="00710D45" w:rsidP="0022121A">
          <w:pPr>
            <w:pStyle w:val="Header"/>
            <w:jc w:val="center"/>
            <w:rPr>
              <w:rFonts w:asciiTheme="minorHAnsi" w:hAnsiTheme="minorHAnsi"/>
              <w:lang w:val="en-US"/>
            </w:rPr>
          </w:pPr>
        </w:p>
      </w:tc>
      <w:tc>
        <w:tcPr>
          <w:tcW w:w="1276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10D45" w:rsidRPr="00FA42AC" w:rsidRDefault="00710D45" w:rsidP="0022121A">
          <w:pPr>
            <w:pStyle w:val="Header"/>
            <w:jc w:val="center"/>
            <w:rPr>
              <w:rFonts w:asciiTheme="minorHAnsi" w:hAnsiTheme="minorHAnsi"/>
              <w:lang w:val="en-US"/>
            </w:rPr>
          </w:pPr>
          <w:r w:rsidRPr="00FA42AC">
            <w:rPr>
              <w:rFonts w:asciiTheme="minorHAnsi" w:hAnsiTheme="minorHAnsi"/>
              <w:lang w:val="en-US"/>
            </w:rPr>
            <w:t>Apt. 1909</w:t>
          </w:r>
        </w:p>
      </w:tc>
      <w:tc>
        <w:tcPr>
          <w:tcW w:w="3731" w:type="dxa"/>
          <w:tcBorders>
            <w:top w:val="single" w:sz="4" w:space="0" w:color="auto"/>
            <w:right w:val="nil"/>
          </w:tcBorders>
          <w:shd w:val="clear" w:color="auto" w:fill="auto"/>
          <w:vAlign w:val="center"/>
        </w:tcPr>
        <w:p w:rsidR="00710D45" w:rsidRPr="00FA42AC" w:rsidRDefault="00710D45" w:rsidP="00710D45">
          <w:pPr>
            <w:pStyle w:val="Header"/>
            <w:rPr>
              <w:rFonts w:asciiTheme="minorHAnsi" w:hAnsiTheme="minorHAnsi"/>
              <w:lang w:val="en-US"/>
            </w:rPr>
          </w:pPr>
        </w:p>
      </w:tc>
      <w:tc>
        <w:tcPr>
          <w:tcW w:w="3132" w:type="dxa"/>
          <w:tcBorders>
            <w:top w:val="single" w:sz="4" w:space="0" w:color="auto"/>
            <w:left w:val="nil"/>
          </w:tcBorders>
          <w:shd w:val="clear" w:color="auto" w:fill="auto"/>
          <w:vAlign w:val="center"/>
        </w:tcPr>
        <w:p w:rsidR="00710D45" w:rsidRPr="00FA42AC" w:rsidRDefault="00710D45" w:rsidP="00710D45">
          <w:pPr>
            <w:pStyle w:val="Header"/>
            <w:jc w:val="center"/>
            <w:rPr>
              <w:rFonts w:asciiTheme="minorHAnsi" w:hAnsiTheme="minorHAnsi"/>
              <w:lang w:val="en-US"/>
            </w:rPr>
          </w:pPr>
          <w:r w:rsidRPr="00FA42AC">
            <w:rPr>
              <w:rFonts w:asciiTheme="minorHAnsi" w:hAnsiTheme="minorHAnsi"/>
              <w:lang w:val="en-US"/>
            </w:rPr>
            <w:t>denis.bezverbnyy@ryerson.ca</w:t>
          </w:r>
        </w:p>
      </w:tc>
    </w:tr>
    <w:tr w:rsidR="00710D45" w:rsidRPr="001A01B9" w:rsidTr="00710D45">
      <w:trPr>
        <w:trHeight w:val="97"/>
      </w:trPr>
      <w:tc>
        <w:tcPr>
          <w:tcW w:w="1809" w:type="dxa"/>
          <w:shd w:val="clear" w:color="auto" w:fill="auto"/>
          <w:vAlign w:val="center"/>
        </w:tcPr>
        <w:p w:rsidR="00710D45" w:rsidRDefault="00710D45" w:rsidP="0022121A">
          <w:pPr>
            <w:pStyle w:val="Header"/>
            <w:jc w:val="center"/>
            <w:rPr>
              <w:rFonts w:asciiTheme="minorHAnsi" w:hAnsiTheme="minorHAnsi"/>
              <w:lang w:val="en-US"/>
            </w:rPr>
          </w:pPr>
          <w:r w:rsidRPr="00FA42AC">
            <w:rPr>
              <w:rFonts w:asciiTheme="minorHAnsi" w:hAnsiTheme="minorHAnsi"/>
              <w:lang w:val="en-US"/>
            </w:rPr>
            <w:t>Toronto, ON</w:t>
          </w:r>
        </w:p>
      </w:tc>
      <w:tc>
        <w:tcPr>
          <w:tcW w:w="284" w:type="dxa"/>
          <w:shd w:val="clear" w:color="auto" w:fill="auto"/>
          <w:vAlign w:val="center"/>
        </w:tcPr>
        <w:p w:rsidR="00710D45" w:rsidRDefault="00710D45" w:rsidP="0022121A">
          <w:pPr>
            <w:pStyle w:val="Header"/>
            <w:jc w:val="center"/>
            <w:rPr>
              <w:rFonts w:asciiTheme="minorHAnsi" w:hAnsiTheme="minorHAnsi"/>
              <w:lang w:val="en-US"/>
            </w:rPr>
          </w:pPr>
        </w:p>
      </w:tc>
      <w:tc>
        <w:tcPr>
          <w:tcW w:w="1276" w:type="dxa"/>
          <w:shd w:val="clear" w:color="auto" w:fill="auto"/>
          <w:vAlign w:val="center"/>
        </w:tcPr>
        <w:p w:rsidR="00710D45" w:rsidRDefault="00710D45" w:rsidP="0022121A">
          <w:pPr>
            <w:pStyle w:val="Header"/>
            <w:jc w:val="center"/>
            <w:rPr>
              <w:rFonts w:asciiTheme="minorHAnsi" w:hAnsiTheme="minorHAnsi"/>
              <w:lang w:val="en-US"/>
            </w:rPr>
          </w:pPr>
          <w:r w:rsidRPr="00FA42AC">
            <w:rPr>
              <w:rFonts w:asciiTheme="minorHAnsi" w:hAnsiTheme="minorHAnsi"/>
              <w:lang w:val="en-US"/>
            </w:rPr>
            <w:t>M6B 4B5</w:t>
          </w:r>
        </w:p>
      </w:tc>
      <w:tc>
        <w:tcPr>
          <w:tcW w:w="3731" w:type="dxa"/>
          <w:tcBorders>
            <w:top w:val="nil"/>
            <w:right w:val="nil"/>
          </w:tcBorders>
          <w:shd w:val="clear" w:color="auto" w:fill="auto"/>
          <w:vAlign w:val="center"/>
        </w:tcPr>
        <w:p w:rsidR="00710D45" w:rsidRPr="00FA42AC" w:rsidRDefault="00710D45" w:rsidP="00710D45">
          <w:pPr>
            <w:pStyle w:val="Header"/>
            <w:jc w:val="right"/>
            <w:rPr>
              <w:rFonts w:asciiTheme="minorHAnsi" w:hAnsiTheme="minorHAnsi"/>
              <w:lang w:val="en-US"/>
            </w:rPr>
          </w:pPr>
        </w:p>
      </w:tc>
      <w:tc>
        <w:tcPr>
          <w:tcW w:w="3132" w:type="dxa"/>
          <w:tcBorders>
            <w:top w:val="nil"/>
            <w:left w:val="nil"/>
          </w:tcBorders>
          <w:shd w:val="clear" w:color="auto" w:fill="auto"/>
          <w:vAlign w:val="center"/>
        </w:tcPr>
        <w:p w:rsidR="00710D45" w:rsidRPr="00FA42AC" w:rsidRDefault="00710D45" w:rsidP="00710D45">
          <w:pPr>
            <w:pStyle w:val="Header"/>
            <w:jc w:val="center"/>
            <w:rPr>
              <w:rFonts w:asciiTheme="minorHAnsi" w:hAnsiTheme="minorHAnsi"/>
              <w:lang w:val="en-US"/>
            </w:rPr>
          </w:pPr>
          <w:r>
            <w:rPr>
              <w:rFonts w:asciiTheme="minorHAnsi" w:hAnsiTheme="minorHAnsi"/>
              <w:lang w:val="en-US"/>
            </w:rPr>
            <w:t>(</w:t>
          </w:r>
          <w:r w:rsidRPr="00FA42AC">
            <w:rPr>
              <w:rFonts w:asciiTheme="minorHAnsi" w:hAnsiTheme="minorHAnsi"/>
              <w:lang w:val="en-US"/>
            </w:rPr>
            <w:t>647</w:t>
          </w:r>
          <w:r>
            <w:rPr>
              <w:rFonts w:asciiTheme="minorHAnsi" w:hAnsiTheme="minorHAnsi"/>
              <w:lang w:val="en-US"/>
            </w:rPr>
            <w:t>)-</w:t>
          </w:r>
          <w:r w:rsidRPr="00FA42AC">
            <w:rPr>
              <w:rFonts w:asciiTheme="minorHAnsi" w:hAnsiTheme="minorHAnsi"/>
              <w:lang w:val="en-US"/>
            </w:rPr>
            <w:t>994</w:t>
          </w:r>
          <w:r>
            <w:rPr>
              <w:rFonts w:asciiTheme="minorHAnsi" w:hAnsiTheme="minorHAnsi"/>
              <w:lang w:val="en-US"/>
            </w:rPr>
            <w:t>-</w:t>
          </w:r>
          <w:r w:rsidRPr="00FA42AC">
            <w:rPr>
              <w:rFonts w:asciiTheme="minorHAnsi" w:hAnsiTheme="minorHAnsi"/>
              <w:lang w:val="en-US"/>
            </w:rPr>
            <w:t>4294</w:t>
          </w:r>
        </w:p>
      </w:tc>
    </w:tr>
  </w:tbl>
  <w:p w:rsidR="00086820" w:rsidRPr="007A4518" w:rsidRDefault="00086820" w:rsidP="001A2F48">
    <w:pPr>
      <w:pStyle w:val="Header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45" w:rsidRDefault="00710D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8EB42E3"/>
    <w:multiLevelType w:val="hybridMultilevel"/>
    <w:tmpl w:val="89BEE1D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C7081"/>
    <w:multiLevelType w:val="hybridMultilevel"/>
    <w:tmpl w:val="9B7452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5289C"/>
    <w:multiLevelType w:val="hybridMultilevel"/>
    <w:tmpl w:val="43883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12B58"/>
    <w:multiLevelType w:val="hybridMultilevel"/>
    <w:tmpl w:val="F71A5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072A7"/>
    <w:multiLevelType w:val="hybridMultilevel"/>
    <w:tmpl w:val="882EE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F3784"/>
    <w:multiLevelType w:val="hybridMultilevel"/>
    <w:tmpl w:val="29D8C25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56461"/>
    <w:multiLevelType w:val="hybridMultilevel"/>
    <w:tmpl w:val="6C206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D1B5A"/>
    <w:multiLevelType w:val="hybridMultilevel"/>
    <w:tmpl w:val="FB4E99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06219"/>
    <w:multiLevelType w:val="hybridMultilevel"/>
    <w:tmpl w:val="4D0E6C9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3FB2"/>
    <w:rsid w:val="0000073D"/>
    <w:rsid w:val="00001303"/>
    <w:rsid w:val="00001A96"/>
    <w:rsid w:val="0000302F"/>
    <w:rsid w:val="00004B9A"/>
    <w:rsid w:val="00005078"/>
    <w:rsid w:val="0000536E"/>
    <w:rsid w:val="0000559C"/>
    <w:rsid w:val="0000571C"/>
    <w:rsid w:val="000058AD"/>
    <w:rsid w:val="00005DF4"/>
    <w:rsid w:val="00007DA5"/>
    <w:rsid w:val="000107C9"/>
    <w:rsid w:val="00010803"/>
    <w:rsid w:val="00010FF7"/>
    <w:rsid w:val="000111B8"/>
    <w:rsid w:val="0001166D"/>
    <w:rsid w:val="00012E2B"/>
    <w:rsid w:val="000137F1"/>
    <w:rsid w:val="00013BF4"/>
    <w:rsid w:val="00013E48"/>
    <w:rsid w:val="000141B8"/>
    <w:rsid w:val="000145BA"/>
    <w:rsid w:val="0001510D"/>
    <w:rsid w:val="000156BD"/>
    <w:rsid w:val="00016B9D"/>
    <w:rsid w:val="00016E0A"/>
    <w:rsid w:val="00017018"/>
    <w:rsid w:val="00017195"/>
    <w:rsid w:val="00017FAF"/>
    <w:rsid w:val="00020950"/>
    <w:rsid w:val="000230F6"/>
    <w:rsid w:val="0002637A"/>
    <w:rsid w:val="0003024F"/>
    <w:rsid w:val="00030C3F"/>
    <w:rsid w:val="00031199"/>
    <w:rsid w:val="00032396"/>
    <w:rsid w:val="00032515"/>
    <w:rsid w:val="00033429"/>
    <w:rsid w:val="00033805"/>
    <w:rsid w:val="00033E06"/>
    <w:rsid w:val="000346E2"/>
    <w:rsid w:val="000363CB"/>
    <w:rsid w:val="0003767C"/>
    <w:rsid w:val="00037DC1"/>
    <w:rsid w:val="0004066C"/>
    <w:rsid w:val="0004078A"/>
    <w:rsid w:val="00040C04"/>
    <w:rsid w:val="00040E10"/>
    <w:rsid w:val="00041BAC"/>
    <w:rsid w:val="00042DDB"/>
    <w:rsid w:val="00043329"/>
    <w:rsid w:val="0004375B"/>
    <w:rsid w:val="00043814"/>
    <w:rsid w:val="00043B82"/>
    <w:rsid w:val="00043CEB"/>
    <w:rsid w:val="00045182"/>
    <w:rsid w:val="0004549F"/>
    <w:rsid w:val="0004570F"/>
    <w:rsid w:val="00045B1B"/>
    <w:rsid w:val="000460F1"/>
    <w:rsid w:val="00050C71"/>
    <w:rsid w:val="00050E0F"/>
    <w:rsid w:val="00051DD2"/>
    <w:rsid w:val="00052BFC"/>
    <w:rsid w:val="000537E1"/>
    <w:rsid w:val="00054AC2"/>
    <w:rsid w:val="00054F8D"/>
    <w:rsid w:val="00055081"/>
    <w:rsid w:val="00055F8B"/>
    <w:rsid w:val="000562CC"/>
    <w:rsid w:val="00056F7C"/>
    <w:rsid w:val="0005743B"/>
    <w:rsid w:val="000575E2"/>
    <w:rsid w:val="000614C8"/>
    <w:rsid w:val="00062D0B"/>
    <w:rsid w:val="000631DF"/>
    <w:rsid w:val="000632A3"/>
    <w:rsid w:val="0006365A"/>
    <w:rsid w:val="00064305"/>
    <w:rsid w:val="000647A8"/>
    <w:rsid w:val="00064A12"/>
    <w:rsid w:val="00065234"/>
    <w:rsid w:val="00065C4A"/>
    <w:rsid w:val="000664C4"/>
    <w:rsid w:val="00067C25"/>
    <w:rsid w:val="00071134"/>
    <w:rsid w:val="00072A09"/>
    <w:rsid w:val="00073A1D"/>
    <w:rsid w:val="00073B42"/>
    <w:rsid w:val="0007475E"/>
    <w:rsid w:val="00074DDD"/>
    <w:rsid w:val="0007513A"/>
    <w:rsid w:val="00075B23"/>
    <w:rsid w:val="00076CA4"/>
    <w:rsid w:val="00076E47"/>
    <w:rsid w:val="000778BB"/>
    <w:rsid w:val="00081000"/>
    <w:rsid w:val="000827B7"/>
    <w:rsid w:val="00082996"/>
    <w:rsid w:val="0008388F"/>
    <w:rsid w:val="000845DE"/>
    <w:rsid w:val="00084609"/>
    <w:rsid w:val="00084F1C"/>
    <w:rsid w:val="00085AA5"/>
    <w:rsid w:val="0008630D"/>
    <w:rsid w:val="00086820"/>
    <w:rsid w:val="00086B08"/>
    <w:rsid w:val="0008756D"/>
    <w:rsid w:val="00090E85"/>
    <w:rsid w:val="0009149C"/>
    <w:rsid w:val="00091E51"/>
    <w:rsid w:val="000924B0"/>
    <w:rsid w:val="000930BD"/>
    <w:rsid w:val="0009370A"/>
    <w:rsid w:val="00094563"/>
    <w:rsid w:val="00095578"/>
    <w:rsid w:val="00095B03"/>
    <w:rsid w:val="000960F3"/>
    <w:rsid w:val="00096D62"/>
    <w:rsid w:val="00097473"/>
    <w:rsid w:val="000A035F"/>
    <w:rsid w:val="000A08F2"/>
    <w:rsid w:val="000A0E33"/>
    <w:rsid w:val="000A0ED1"/>
    <w:rsid w:val="000A100E"/>
    <w:rsid w:val="000A151B"/>
    <w:rsid w:val="000A18CD"/>
    <w:rsid w:val="000A1AFB"/>
    <w:rsid w:val="000A2401"/>
    <w:rsid w:val="000A2E9F"/>
    <w:rsid w:val="000A382F"/>
    <w:rsid w:val="000A3A41"/>
    <w:rsid w:val="000A410E"/>
    <w:rsid w:val="000A415D"/>
    <w:rsid w:val="000A43AF"/>
    <w:rsid w:val="000A5FE6"/>
    <w:rsid w:val="000A6374"/>
    <w:rsid w:val="000A71FF"/>
    <w:rsid w:val="000A732E"/>
    <w:rsid w:val="000B02DF"/>
    <w:rsid w:val="000B152D"/>
    <w:rsid w:val="000B1B01"/>
    <w:rsid w:val="000B1CB2"/>
    <w:rsid w:val="000B1FD6"/>
    <w:rsid w:val="000B3703"/>
    <w:rsid w:val="000B3930"/>
    <w:rsid w:val="000B42CE"/>
    <w:rsid w:val="000B50E0"/>
    <w:rsid w:val="000B59A8"/>
    <w:rsid w:val="000B5A34"/>
    <w:rsid w:val="000B5B63"/>
    <w:rsid w:val="000B62DF"/>
    <w:rsid w:val="000B649E"/>
    <w:rsid w:val="000B67D4"/>
    <w:rsid w:val="000B7456"/>
    <w:rsid w:val="000B7942"/>
    <w:rsid w:val="000C01BA"/>
    <w:rsid w:val="000C0603"/>
    <w:rsid w:val="000C096B"/>
    <w:rsid w:val="000C0D7C"/>
    <w:rsid w:val="000C1E68"/>
    <w:rsid w:val="000C2DFE"/>
    <w:rsid w:val="000C3220"/>
    <w:rsid w:val="000C39C8"/>
    <w:rsid w:val="000C5A05"/>
    <w:rsid w:val="000C6BB2"/>
    <w:rsid w:val="000C763D"/>
    <w:rsid w:val="000D0315"/>
    <w:rsid w:val="000D0678"/>
    <w:rsid w:val="000D12A2"/>
    <w:rsid w:val="000D3156"/>
    <w:rsid w:val="000D445C"/>
    <w:rsid w:val="000D4A16"/>
    <w:rsid w:val="000D5316"/>
    <w:rsid w:val="000D53C6"/>
    <w:rsid w:val="000D54EC"/>
    <w:rsid w:val="000D5861"/>
    <w:rsid w:val="000D5DF1"/>
    <w:rsid w:val="000D5FD6"/>
    <w:rsid w:val="000D6492"/>
    <w:rsid w:val="000D6687"/>
    <w:rsid w:val="000D6C7C"/>
    <w:rsid w:val="000D6CF4"/>
    <w:rsid w:val="000D6D29"/>
    <w:rsid w:val="000D730E"/>
    <w:rsid w:val="000D75CE"/>
    <w:rsid w:val="000E0CD8"/>
    <w:rsid w:val="000E0FA6"/>
    <w:rsid w:val="000E1221"/>
    <w:rsid w:val="000E12F2"/>
    <w:rsid w:val="000E20B2"/>
    <w:rsid w:val="000E213A"/>
    <w:rsid w:val="000E288A"/>
    <w:rsid w:val="000E29C7"/>
    <w:rsid w:val="000E2C01"/>
    <w:rsid w:val="000E2D26"/>
    <w:rsid w:val="000E3295"/>
    <w:rsid w:val="000E4937"/>
    <w:rsid w:val="000E4A77"/>
    <w:rsid w:val="000E4D37"/>
    <w:rsid w:val="000E4E05"/>
    <w:rsid w:val="000E5348"/>
    <w:rsid w:val="000E5CAA"/>
    <w:rsid w:val="000E6B0A"/>
    <w:rsid w:val="000E7345"/>
    <w:rsid w:val="000E772F"/>
    <w:rsid w:val="000E7A9B"/>
    <w:rsid w:val="000F022B"/>
    <w:rsid w:val="000F0B77"/>
    <w:rsid w:val="000F0E8D"/>
    <w:rsid w:val="000F15BA"/>
    <w:rsid w:val="000F2A43"/>
    <w:rsid w:val="000F3BF3"/>
    <w:rsid w:val="000F3D27"/>
    <w:rsid w:val="000F437A"/>
    <w:rsid w:val="000F4AA4"/>
    <w:rsid w:val="000F5377"/>
    <w:rsid w:val="000F55C3"/>
    <w:rsid w:val="000F5AEC"/>
    <w:rsid w:val="000F5E78"/>
    <w:rsid w:val="000F629B"/>
    <w:rsid w:val="000F632E"/>
    <w:rsid w:val="000F63B2"/>
    <w:rsid w:val="000F6999"/>
    <w:rsid w:val="000F7251"/>
    <w:rsid w:val="000F7940"/>
    <w:rsid w:val="001000FB"/>
    <w:rsid w:val="00100286"/>
    <w:rsid w:val="0010028E"/>
    <w:rsid w:val="00100652"/>
    <w:rsid w:val="001012D4"/>
    <w:rsid w:val="00102B4F"/>
    <w:rsid w:val="001030D5"/>
    <w:rsid w:val="00103E49"/>
    <w:rsid w:val="001045F0"/>
    <w:rsid w:val="0010541D"/>
    <w:rsid w:val="001054F5"/>
    <w:rsid w:val="001058A2"/>
    <w:rsid w:val="0010639D"/>
    <w:rsid w:val="00106967"/>
    <w:rsid w:val="00107596"/>
    <w:rsid w:val="00107EE8"/>
    <w:rsid w:val="0011012A"/>
    <w:rsid w:val="00110163"/>
    <w:rsid w:val="001106C1"/>
    <w:rsid w:val="00111347"/>
    <w:rsid w:val="0011147C"/>
    <w:rsid w:val="00111671"/>
    <w:rsid w:val="00111A47"/>
    <w:rsid w:val="00112328"/>
    <w:rsid w:val="001135AF"/>
    <w:rsid w:val="00115182"/>
    <w:rsid w:val="00115B17"/>
    <w:rsid w:val="0011602F"/>
    <w:rsid w:val="0011613F"/>
    <w:rsid w:val="001166CF"/>
    <w:rsid w:val="00116AB8"/>
    <w:rsid w:val="0011718B"/>
    <w:rsid w:val="0011738F"/>
    <w:rsid w:val="001179DD"/>
    <w:rsid w:val="00121D3A"/>
    <w:rsid w:val="00121E49"/>
    <w:rsid w:val="0012249C"/>
    <w:rsid w:val="001230B8"/>
    <w:rsid w:val="0012351B"/>
    <w:rsid w:val="00123BCD"/>
    <w:rsid w:val="0012595F"/>
    <w:rsid w:val="00126011"/>
    <w:rsid w:val="00126490"/>
    <w:rsid w:val="001265B2"/>
    <w:rsid w:val="001275F8"/>
    <w:rsid w:val="00127701"/>
    <w:rsid w:val="001277DB"/>
    <w:rsid w:val="001278D8"/>
    <w:rsid w:val="00127995"/>
    <w:rsid w:val="00130955"/>
    <w:rsid w:val="001314AA"/>
    <w:rsid w:val="001315BC"/>
    <w:rsid w:val="001329EC"/>
    <w:rsid w:val="00133579"/>
    <w:rsid w:val="00133891"/>
    <w:rsid w:val="00134F25"/>
    <w:rsid w:val="0013513A"/>
    <w:rsid w:val="001354FC"/>
    <w:rsid w:val="001362B9"/>
    <w:rsid w:val="00136654"/>
    <w:rsid w:val="0013687E"/>
    <w:rsid w:val="00136A93"/>
    <w:rsid w:val="00136B14"/>
    <w:rsid w:val="001377A1"/>
    <w:rsid w:val="0014183A"/>
    <w:rsid w:val="00143976"/>
    <w:rsid w:val="0014460D"/>
    <w:rsid w:val="00145B40"/>
    <w:rsid w:val="00145DBD"/>
    <w:rsid w:val="00146EE9"/>
    <w:rsid w:val="001478F0"/>
    <w:rsid w:val="00147EE8"/>
    <w:rsid w:val="00147F04"/>
    <w:rsid w:val="00150031"/>
    <w:rsid w:val="00151207"/>
    <w:rsid w:val="00151319"/>
    <w:rsid w:val="0015146C"/>
    <w:rsid w:val="00152520"/>
    <w:rsid w:val="00152E08"/>
    <w:rsid w:val="00153761"/>
    <w:rsid w:val="00153B40"/>
    <w:rsid w:val="00153E19"/>
    <w:rsid w:val="001546E8"/>
    <w:rsid w:val="00154E41"/>
    <w:rsid w:val="0015659A"/>
    <w:rsid w:val="001568B6"/>
    <w:rsid w:val="00156922"/>
    <w:rsid w:val="00156AB1"/>
    <w:rsid w:val="00156DC5"/>
    <w:rsid w:val="001570FA"/>
    <w:rsid w:val="001578AD"/>
    <w:rsid w:val="00157942"/>
    <w:rsid w:val="00157B74"/>
    <w:rsid w:val="00157E8E"/>
    <w:rsid w:val="00157EF3"/>
    <w:rsid w:val="00160B25"/>
    <w:rsid w:val="00161788"/>
    <w:rsid w:val="00162B39"/>
    <w:rsid w:val="00162FA8"/>
    <w:rsid w:val="00163212"/>
    <w:rsid w:val="00163F5E"/>
    <w:rsid w:val="00164A56"/>
    <w:rsid w:val="001663EA"/>
    <w:rsid w:val="0016692F"/>
    <w:rsid w:val="00166DA3"/>
    <w:rsid w:val="00166DFA"/>
    <w:rsid w:val="00166FEC"/>
    <w:rsid w:val="00170175"/>
    <w:rsid w:val="00170976"/>
    <w:rsid w:val="0017205B"/>
    <w:rsid w:val="00173268"/>
    <w:rsid w:val="00173544"/>
    <w:rsid w:val="00173FFD"/>
    <w:rsid w:val="0017401C"/>
    <w:rsid w:val="0017594F"/>
    <w:rsid w:val="00175F55"/>
    <w:rsid w:val="001776FB"/>
    <w:rsid w:val="00177B95"/>
    <w:rsid w:val="00180FD4"/>
    <w:rsid w:val="00181244"/>
    <w:rsid w:val="0018310C"/>
    <w:rsid w:val="00183DBE"/>
    <w:rsid w:val="00184784"/>
    <w:rsid w:val="00185C53"/>
    <w:rsid w:val="00185D61"/>
    <w:rsid w:val="00185DE3"/>
    <w:rsid w:val="00186FC2"/>
    <w:rsid w:val="00190B43"/>
    <w:rsid w:val="00190D2A"/>
    <w:rsid w:val="00191270"/>
    <w:rsid w:val="00191EE3"/>
    <w:rsid w:val="00192321"/>
    <w:rsid w:val="00193D6B"/>
    <w:rsid w:val="00193ECB"/>
    <w:rsid w:val="00195217"/>
    <w:rsid w:val="001959EE"/>
    <w:rsid w:val="00195A3C"/>
    <w:rsid w:val="00195E72"/>
    <w:rsid w:val="001960DF"/>
    <w:rsid w:val="00196730"/>
    <w:rsid w:val="00196909"/>
    <w:rsid w:val="00196929"/>
    <w:rsid w:val="001969F8"/>
    <w:rsid w:val="00196BB8"/>
    <w:rsid w:val="00197313"/>
    <w:rsid w:val="00197644"/>
    <w:rsid w:val="00197F5C"/>
    <w:rsid w:val="001A0048"/>
    <w:rsid w:val="001A01B9"/>
    <w:rsid w:val="001A09BF"/>
    <w:rsid w:val="001A0C04"/>
    <w:rsid w:val="001A2F48"/>
    <w:rsid w:val="001A304B"/>
    <w:rsid w:val="001A417F"/>
    <w:rsid w:val="001A574A"/>
    <w:rsid w:val="001A5A94"/>
    <w:rsid w:val="001A6634"/>
    <w:rsid w:val="001A6D5E"/>
    <w:rsid w:val="001B1321"/>
    <w:rsid w:val="001B398B"/>
    <w:rsid w:val="001B3C3D"/>
    <w:rsid w:val="001B40DC"/>
    <w:rsid w:val="001B43AC"/>
    <w:rsid w:val="001B52E0"/>
    <w:rsid w:val="001B5594"/>
    <w:rsid w:val="001B56B1"/>
    <w:rsid w:val="001B60E6"/>
    <w:rsid w:val="001B67CD"/>
    <w:rsid w:val="001B701B"/>
    <w:rsid w:val="001B7D6E"/>
    <w:rsid w:val="001C12BB"/>
    <w:rsid w:val="001C12C4"/>
    <w:rsid w:val="001C164D"/>
    <w:rsid w:val="001C17F4"/>
    <w:rsid w:val="001C1D48"/>
    <w:rsid w:val="001C200B"/>
    <w:rsid w:val="001C2518"/>
    <w:rsid w:val="001C3047"/>
    <w:rsid w:val="001C3112"/>
    <w:rsid w:val="001C3C38"/>
    <w:rsid w:val="001C3CBD"/>
    <w:rsid w:val="001C3F43"/>
    <w:rsid w:val="001C4071"/>
    <w:rsid w:val="001C566C"/>
    <w:rsid w:val="001C61D2"/>
    <w:rsid w:val="001C68E5"/>
    <w:rsid w:val="001C697E"/>
    <w:rsid w:val="001C6B55"/>
    <w:rsid w:val="001C6BB5"/>
    <w:rsid w:val="001C766C"/>
    <w:rsid w:val="001C772F"/>
    <w:rsid w:val="001C7B52"/>
    <w:rsid w:val="001D0306"/>
    <w:rsid w:val="001D04F1"/>
    <w:rsid w:val="001D302B"/>
    <w:rsid w:val="001D3E69"/>
    <w:rsid w:val="001D512A"/>
    <w:rsid w:val="001D5424"/>
    <w:rsid w:val="001D5C90"/>
    <w:rsid w:val="001D66FD"/>
    <w:rsid w:val="001D795B"/>
    <w:rsid w:val="001D7D21"/>
    <w:rsid w:val="001E0083"/>
    <w:rsid w:val="001E06D8"/>
    <w:rsid w:val="001E16DC"/>
    <w:rsid w:val="001E1BB9"/>
    <w:rsid w:val="001E2906"/>
    <w:rsid w:val="001E356D"/>
    <w:rsid w:val="001E4E69"/>
    <w:rsid w:val="001E5283"/>
    <w:rsid w:val="001E5534"/>
    <w:rsid w:val="001E7C42"/>
    <w:rsid w:val="001F0411"/>
    <w:rsid w:val="001F0EFA"/>
    <w:rsid w:val="001F10FE"/>
    <w:rsid w:val="001F156C"/>
    <w:rsid w:val="001F1990"/>
    <w:rsid w:val="001F2A0C"/>
    <w:rsid w:val="001F4782"/>
    <w:rsid w:val="001F4C44"/>
    <w:rsid w:val="001F5187"/>
    <w:rsid w:val="001F5596"/>
    <w:rsid w:val="001F5A71"/>
    <w:rsid w:val="001F62E2"/>
    <w:rsid w:val="001F75B4"/>
    <w:rsid w:val="001F7E75"/>
    <w:rsid w:val="00200051"/>
    <w:rsid w:val="00201023"/>
    <w:rsid w:val="002011F2"/>
    <w:rsid w:val="0020235B"/>
    <w:rsid w:val="00202520"/>
    <w:rsid w:val="00202CBE"/>
    <w:rsid w:val="002033D9"/>
    <w:rsid w:val="0020356D"/>
    <w:rsid w:val="00203B71"/>
    <w:rsid w:val="00205018"/>
    <w:rsid w:val="00205234"/>
    <w:rsid w:val="00205637"/>
    <w:rsid w:val="002058D3"/>
    <w:rsid w:val="002061B8"/>
    <w:rsid w:val="002062D3"/>
    <w:rsid w:val="002067A3"/>
    <w:rsid w:val="002067F8"/>
    <w:rsid w:val="0020692E"/>
    <w:rsid w:val="002073CF"/>
    <w:rsid w:val="00207483"/>
    <w:rsid w:val="002076A2"/>
    <w:rsid w:val="00207764"/>
    <w:rsid w:val="0020778C"/>
    <w:rsid w:val="00210AF9"/>
    <w:rsid w:val="00211BBF"/>
    <w:rsid w:val="0021223A"/>
    <w:rsid w:val="0021280E"/>
    <w:rsid w:val="00213315"/>
    <w:rsid w:val="002136FD"/>
    <w:rsid w:val="00214DE2"/>
    <w:rsid w:val="00215479"/>
    <w:rsid w:val="00215A6B"/>
    <w:rsid w:val="00215DEC"/>
    <w:rsid w:val="00216B31"/>
    <w:rsid w:val="00216BD4"/>
    <w:rsid w:val="00217574"/>
    <w:rsid w:val="0022082E"/>
    <w:rsid w:val="0022121A"/>
    <w:rsid w:val="002214F7"/>
    <w:rsid w:val="00221E11"/>
    <w:rsid w:val="002222B3"/>
    <w:rsid w:val="002226EF"/>
    <w:rsid w:val="0022284C"/>
    <w:rsid w:val="00222C0E"/>
    <w:rsid w:val="002230DD"/>
    <w:rsid w:val="00223737"/>
    <w:rsid w:val="002243B9"/>
    <w:rsid w:val="00224607"/>
    <w:rsid w:val="00224E8C"/>
    <w:rsid w:val="00225176"/>
    <w:rsid w:val="00225466"/>
    <w:rsid w:val="00225671"/>
    <w:rsid w:val="00225812"/>
    <w:rsid w:val="00225A85"/>
    <w:rsid w:val="00225D3E"/>
    <w:rsid w:val="002264BF"/>
    <w:rsid w:val="00227625"/>
    <w:rsid w:val="00230436"/>
    <w:rsid w:val="0023084B"/>
    <w:rsid w:val="0023122A"/>
    <w:rsid w:val="002312F9"/>
    <w:rsid w:val="0023165D"/>
    <w:rsid w:val="002325E0"/>
    <w:rsid w:val="0023340D"/>
    <w:rsid w:val="00233EDC"/>
    <w:rsid w:val="00233EF7"/>
    <w:rsid w:val="002346E7"/>
    <w:rsid w:val="00234C18"/>
    <w:rsid w:val="00235A77"/>
    <w:rsid w:val="00236920"/>
    <w:rsid w:val="00236B79"/>
    <w:rsid w:val="00236D2F"/>
    <w:rsid w:val="0023755B"/>
    <w:rsid w:val="0023772C"/>
    <w:rsid w:val="00240061"/>
    <w:rsid w:val="00240C11"/>
    <w:rsid w:val="0024143E"/>
    <w:rsid w:val="002414FD"/>
    <w:rsid w:val="00241658"/>
    <w:rsid w:val="00241762"/>
    <w:rsid w:val="002418F0"/>
    <w:rsid w:val="00242AB9"/>
    <w:rsid w:val="0024355C"/>
    <w:rsid w:val="00244931"/>
    <w:rsid w:val="002454ED"/>
    <w:rsid w:val="0024644B"/>
    <w:rsid w:val="00246696"/>
    <w:rsid w:val="00246CA1"/>
    <w:rsid w:val="00247270"/>
    <w:rsid w:val="002478D0"/>
    <w:rsid w:val="00250497"/>
    <w:rsid w:val="00255809"/>
    <w:rsid w:val="002562D3"/>
    <w:rsid w:val="0025647E"/>
    <w:rsid w:val="0025650C"/>
    <w:rsid w:val="00257B8B"/>
    <w:rsid w:val="00257EFD"/>
    <w:rsid w:val="00261B91"/>
    <w:rsid w:val="0026208B"/>
    <w:rsid w:val="00262403"/>
    <w:rsid w:val="0026252B"/>
    <w:rsid w:val="002628AE"/>
    <w:rsid w:val="00262C5F"/>
    <w:rsid w:val="00262DF1"/>
    <w:rsid w:val="0026302D"/>
    <w:rsid w:val="002648ED"/>
    <w:rsid w:val="00264963"/>
    <w:rsid w:val="00264C27"/>
    <w:rsid w:val="00265DD3"/>
    <w:rsid w:val="00266C66"/>
    <w:rsid w:val="002675A4"/>
    <w:rsid w:val="002679B2"/>
    <w:rsid w:val="00267B9B"/>
    <w:rsid w:val="00267D24"/>
    <w:rsid w:val="002712DB"/>
    <w:rsid w:val="0027148C"/>
    <w:rsid w:val="00271AC5"/>
    <w:rsid w:val="00271D40"/>
    <w:rsid w:val="00272F66"/>
    <w:rsid w:val="002731F5"/>
    <w:rsid w:val="002753B2"/>
    <w:rsid w:val="002755BC"/>
    <w:rsid w:val="00275824"/>
    <w:rsid w:val="00275D2B"/>
    <w:rsid w:val="00277356"/>
    <w:rsid w:val="0027758C"/>
    <w:rsid w:val="00280155"/>
    <w:rsid w:val="00280454"/>
    <w:rsid w:val="00281D6D"/>
    <w:rsid w:val="00281FD0"/>
    <w:rsid w:val="002822EC"/>
    <w:rsid w:val="00282A34"/>
    <w:rsid w:val="00283230"/>
    <w:rsid w:val="002842FE"/>
    <w:rsid w:val="0028588C"/>
    <w:rsid w:val="00285F57"/>
    <w:rsid w:val="002861D3"/>
    <w:rsid w:val="00286A2F"/>
    <w:rsid w:val="00286CAA"/>
    <w:rsid w:val="00287516"/>
    <w:rsid w:val="0028756B"/>
    <w:rsid w:val="00287A92"/>
    <w:rsid w:val="00291969"/>
    <w:rsid w:val="00291C15"/>
    <w:rsid w:val="002921F3"/>
    <w:rsid w:val="0029256F"/>
    <w:rsid w:val="0029365A"/>
    <w:rsid w:val="0029478B"/>
    <w:rsid w:val="002948A7"/>
    <w:rsid w:val="00294FE7"/>
    <w:rsid w:val="0029523D"/>
    <w:rsid w:val="00295538"/>
    <w:rsid w:val="00295A65"/>
    <w:rsid w:val="00295B1E"/>
    <w:rsid w:val="0029788E"/>
    <w:rsid w:val="002A23A0"/>
    <w:rsid w:val="002A2E54"/>
    <w:rsid w:val="002A435D"/>
    <w:rsid w:val="002A47F6"/>
    <w:rsid w:val="002A5364"/>
    <w:rsid w:val="002A692C"/>
    <w:rsid w:val="002A7F16"/>
    <w:rsid w:val="002A7F6E"/>
    <w:rsid w:val="002B18FF"/>
    <w:rsid w:val="002B1F2A"/>
    <w:rsid w:val="002B1F39"/>
    <w:rsid w:val="002B2ACA"/>
    <w:rsid w:val="002B3445"/>
    <w:rsid w:val="002B4D73"/>
    <w:rsid w:val="002B663D"/>
    <w:rsid w:val="002B746E"/>
    <w:rsid w:val="002B78B1"/>
    <w:rsid w:val="002B7FA2"/>
    <w:rsid w:val="002C11CF"/>
    <w:rsid w:val="002C19FE"/>
    <w:rsid w:val="002C1D9D"/>
    <w:rsid w:val="002C26F1"/>
    <w:rsid w:val="002C2B44"/>
    <w:rsid w:val="002C3480"/>
    <w:rsid w:val="002C52E2"/>
    <w:rsid w:val="002C5401"/>
    <w:rsid w:val="002C635F"/>
    <w:rsid w:val="002C64E9"/>
    <w:rsid w:val="002C6DAA"/>
    <w:rsid w:val="002C6DE7"/>
    <w:rsid w:val="002C755E"/>
    <w:rsid w:val="002C76F1"/>
    <w:rsid w:val="002C7878"/>
    <w:rsid w:val="002C7AAD"/>
    <w:rsid w:val="002D0F53"/>
    <w:rsid w:val="002D1711"/>
    <w:rsid w:val="002D27B9"/>
    <w:rsid w:val="002D2917"/>
    <w:rsid w:val="002D2EDC"/>
    <w:rsid w:val="002D30FA"/>
    <w:rsid w:val="002D421E"/>
    <w:rsid w:val="002D5480"/>
    <w:rsid w:val="002D59E9"/>
    <w:rsid w:val="002D766A"/>
    <w:rsid w:val="002E057D"/>
    <w:rsid w:val="002E0896"/>
    <w:rsid w:val="002E0B5F"/>
    <w:rsid w:val="002E1311"/>
    <w:rsid w:val="002E1443"/>
    <w:rsid w:val="002E18B8"/>
    <w:rsid w:val="002E21DE"/>
    <w:rsid w:val="002E220D"/>
    <w:rsid w:val="002E259E"/>
    <w:rsid w:val="002E348A"/>
    <w:rsid w:val="002E4463"/>
    <w:rsid w:val="002E4C02"/>
    <w:rsid w:val="002E56BE"/>
    <w:rsid w:val="002E579C"/>
    <w:rsid w:val="002E6EB9"/>
    <w:rsid w:val="002E7EAA"/>
    <w:rsid w:val="002F06BC"/>
    <w:rsid w:val="002F2CCB"/>
    <w:rsid w:val="002F32B4"/>
    <w:rsid w:val="002F35C3"/>
    <w:rsid w:val="002F485D"/>
    <w:rsid w:val="002F5498"/>
    <w:rsid w:val="002F6226"/>
    <w:rsid w:val="002F6778"/>
    <w:rsid w:val="002F6E9A"/>
    <w:rsid w:val="002F7B2D"/>
    <w:rsid w:val="00300588"/>
    <w:rsid w:val="00301BB5"/>
    <w:rsid w:val="00302BBB"/>
    <w:rsid w:val="003031D8"/>
    <w:rsid w:val="003034F8"/>
    <w:rsid w:val="00303E2C"/>
    <w:rsid w:val="003049BB"/>
    <w:rsid w:val="00304D39"/>
    <w:rsid w:val="00306983"/>
    <w:rsid w:val="00307791"/>
    <w:rsid w:val="00307967"/>
    <w:rsid w:val="0030798C"/>
    <w:rsid w:val="00307CF5"/>
    <w:rsid w:val="00310640"/>
    <w:rsid w:val="003111B1"/>
    <w:rsid w:val="003119AE"/>
    <w:rsid w:val="00311AF7"/>
    <w:rsid w:val="003120DD"/>
    <w:rsid w:val="00314080"/>
    <w:rsid w:val="00314D18"/>
    <w:rsid w:val="00314E07"/>
    <w:rsid w:val="0031514D"/>
    <w:rsid w:val="00315592"/>
    <w:rsid w:val="00315D5F"/>
    <w:rsid w:val="003162E9"/>
    <w:rsid w:val="00316C74"/>
    <w:rsid w:val="003170BE"/>
    <w:rsid w:val="00317397"/>
    <w:rsid w:val="00320010"/>
    <w:rsid w:val="00320446"/>
    <w:rsid w:val="00320966"/>
    <w:rsid w:val="00322CF9"/>
    <w:rsid w:val="0032319D"/>
    <w:rsid w:val="00323381"/>
    <w:rsid w:val="003238BE"/>
    <w:rsid w:val="00323D72"/>
    <w:rsid w:val="00323DB6"/>
    <w:rsid w:val="00325B10"/>
    <w:rsid w:val="00326ABF"/>
    <w:rsid w:val="00326DEA"/>
    <w:rsid w:val="00327767"/>
    <w:rsid w:val="00330278"/>
    <w:rsid w:val="0033053F"/>
    <w:rsid w:val="00330C61"/>
    <w:rsid w:val="00330E09"/>
    <w:rsid w:val="00331552"/>
    <w:rsid w:val="003315F9"/>
    <w:rsid w:val="003331D1"/>
    <w:rsid w:val="00333735"/>
    <w:rsid w:val="003341DF"/>
    <w:rsid w:val="00334E7C"/>
    <w:rsid w:val="00335A93"/>
    <w:rsid w:val="00336300"/>
    <w:rsid w:val="0033638E"/>
    <w:rsid w:val="0033722B"/>
    <w:rsid w:val="00340943"/>
    <w:rsid w:val="00340C56"/>
    <w:rsid w:val="00341AE5"/>
    <w:rsid w:val="00341E51"/>
    <w:rsid w:val="00342672"/>
    <w:rsid w:val="00343558"/>
    <w:rsid w:val="00343A67"/>
    <w:rsid w:val="003452B3"/>
    <w:rsid w:val="003456DA"/>
    <w:rsid w:val="00345928"/>
    <w:rsid w:val="00345D94"/>
    <w:rsid w:val="00350B4E"/>
    <w:rsid w:val="00350DCC"/>
    <w:rsid w:val="00351693"/>
    <w:rsid w:val="00351D69"/>
    <w:rsid w:val="003522C7"/>
    <w:rsid w:val="00352991"/>
    <w:rsid w:val="00352A3C"/>
    <w:rsid w:val="00353FC5"/>
    <w:rsid w:val="00354EB0"/>
    <w:rsid w:val="00356CEE"/>
    <w:rsid w:val="0035754D"/>
    <w:rsid w:val="003600D1"/>
    <w:rsid w:val="00360BFF"/>
    <w:rsid w:val="00361B92"/>
    <w:rsid w:val="003634C3"/>
    <w:rsid w:val="00363558"/>
    <w:rsid w:val="00363F65"/>
    <w:rsid w:val="00364AB8"/>
    <w:rsid w:val="00365E4B"/>
    <w:rsid w:val="00366694"/>
    <w:rsid w:val="00366EB3"/>
    <w:rsid w:val="00366FE2"/>
    <w:rsid w:val="003672A9"/>
    <w:rsid w:val="00370094"/>
    <w:rsid w:val="003716FF"/>
    <w:rsid w:val="00371B65"/>
    <w:rsid w:val="00371E7E"/>
    <w:rsid w:val="00372627"/>
    <w:rsid w:val="00372644"/>
    <w:rsid w:val="003732D8"/>
    <w:rsid w:val="003737C8"/>
    <w:rsid w:val="00373CAD"/>
    <w:rsid w:val="00374355"/>
    <w:rsid w:val="00374AE1"/>
    <w:rsid w:val="00375AEC"/>
    <w:rsid w:val="00376D63"/>
    <w:rsid w:val="00377355"/>
    <w:rsid w:val="0038001F"/>
    <w:rsid w:val="00380A41"/>
    <w:rsid w:val="00381B3A"/>
    <w:rsid w:val="003823CE"/>
    <w:rsid w:val="00382DD9"/>
    <w:rsid w:val="00382EF4"/>
    <w:rsid w:val="00385DC6"/>
    <w:rsid w:val="0038642A"/>
    <w:rsid w:val="0038679A"/>
    <w:rsid w:val="00387941"/>
    <w:rsid w:val="00387CD1"/>
    <w:rsid w:val="0039037B"/>
    <w:rsid w:val="0039048B"/>
    <w:rsid w:val="003911A8"/>
    <w:rsid w:val="00392542"/>
    <w:rsid w:val="00393E25"/>
    <w:rsid w:val="003959E3"/>
    <w:rsid w:val="0039689A"/>
    <w:rsid w:val="00396A2C"/>
    <w:rsid w:val="0039772D"/>
    <w:rsid w:val="00397FEC"/>
    <w:rsid w:val="003A03D5"/>
    <w:rsid w:val="003A040B"/>
    <w:rsid w:val="003A25A5"/>
    <w:rsid w:val="003A290B"/>
    <w:rsid w:val="003A2AE1"/>
    <w:rsid w:val="003A2C56"/>
    <w:rsid w:val="003A302D"/>
    <w:rsid w:val="003A332B"/>
    <w:rsid w:val="003A3D46"/>
    <w:rsid w:val="003A5406"/>
    <w:rsid w:val="003A5568"/>
    <w:rsid w:val="003A5A19"/>
    <w:rsid w:val="003A6640"/>
    <w:rsid w:val="003A75A7"/>
    <w:rsid w:val="003A7712"/>
    <w:rsid w:val="003B0925"/>
    <w:rsid w:val="003B17EF"/>
    <w:rsid w:val="003B2510"/>
    <w:rsid w:val="003B255B"/>
    <w:rsid w:val="003B27D7"/>
    <w:rsid w:val="003B2DFA"/>
    <w:rsid w:val="003B3069"/>
    <w:rsid w:val="003B4020"/>
    <w:rsid w:val="003B631B"/>
    <w:rsid w:val="003B696E"/>
    <w:rsid w:val="003B6E86"/>
    <w:rsid w:val="003B70A4"/>
    <w:rsid w:val="003B70BD"/>
    <w:rsid w:val="003B7860"/>
    <w:rsid w:val="003B7EF9"/>
    <w:rsid w:val="003C0137"/>
    <w:rsid w:val="003C0477"/>
    <w:rsid w:val="003C19E4"/>
    <w:rsid w:val="003C2991"/>
    <w:rsid w:val="003C3212"/>
    <w:rsid w:val="003C3F38"/>
    <w:rsid w:val="003C51CC"/>
    <w:rsid w:val="003C779D"/>
    <w:rsid w:val="003C7A79"/>
    <w:rsid w:val="003D07B7"/>
    <w:rsid w:val="003D0CF2"/>
    <w:rsid w:val="003D2175"/>
    <w:rsid w:val="003D2C43"/>
    <w:rsid w:val="003D2E55"/>
    <w:rsid w:val="003D3465"/>
    <w:rsid w:val="003D406F"/>
    <w:rsid w:val="003D42DA"/>
    <w:rsid w:val="003D49F7"/>
    <w:rsid w:val="003D4B8D"/>
    <w:rsid w:val="003D5030"/>
    <w:rsid w:val="003D50E1"/>
    <w:rsid w:val="003D53FE"/>
    <w:rsid w:val="003D6020"/>
    <w:rsid w:val="003D7A8C"/>
    <w:rsid w:val="003E0B6B"/>
    <w:rsid w:val="003E12EE"/>
    <w:rsid w:val="003E13E7"/>
    <w:rsid w:val="003E1AFB"/>
    <w:rsid w:val="003E2345"/>
    <w:rsid w:val="003E2C43"/>
    <w:rsid w:val="003E352D"/>
    <w:rsid w:val="003E4012"/>
    <w:rsid w:val="003E4635"/>
    <w:rsid w:val="003E480F"/>
    <w:rsid w:val="003E559C"/>
    <w:rsid w:val="003E55D7"/>
    <w:rsid w:val="003E5ED5"/>
    <w:rsid w:val="003E649B"/>
    <w:rsid w:val="003E6AE8"/>
    <w:rsid w:val="003E6D67"/>
    <w:rsid w:val="003E709A"/>
    <w:rsid w:val="003E74DB"/>
    <w:rsid w:val="003E7BA8"/>
    <w:rsid w:val="003F0148"/>
    <w:rsid w:val="003F03F8"/>
    <w:rsid w:val="003F10CB"/>
    <w:rsid w:val="003F1526"/>
    <w:rsid w:val="003F1F90"/>
    <w:rsid w:val="003F234A"/>
    <w:rsid w:val="003F3561"/>
    <w:rsid w:val="003F3C7F"/>
    <w:rsid w:val="003F4813"/>
    <w:rsid w:val="003F6185"/>
    <w:rsid w:val="003F6719"/>
    <w:rsid w:val="003F68B4"/>
    <w:rsid w:val="003F6ECC"/>
    <w:rsid w:val="003F71BD"/>
    <w:rsid w:val="0040005A"/>
    <w:rsid w:val="00400698"/>
    <w:rsid w:val="00402793"/>
    <w:rsid w:val="00402C49"/>
    <w:rsid w:val="00402EBE"/>
    <w:rsid w:val="004030D8"/>
    <w:rsid w:val="00405D7B"/>
    <w:rsid w:val="0040686F"/>
    <w:rsid w:val="00406E72"/>
    <w:rsid w:val="0040797C"/>
    <w:rsid w:val="004102CF"/>
    <w:rsid w:val="0041058E"/>
    <w:rsid w:val="00410667"/>
    <w:rsid w:val="004114C5"/>
    <w:rsid w:val="00411923"/>
    <w:rsid w:val="00411B4A"/>
    <w:rsid w:val="00411ED2"/>
    <w:rsid w:val="00412DE0"/>
    <w:rsid w:val="00412E68"/>
    <w:rsid w:val="004145C5"/>
    <w:rsid w:val="0041509D"/>
    <w:rsid w:val="00415186"/>
    <w:rsid w:val="00415B0B"/>
    <w:rsid w:val="00416794"/>
    <w:rsid w:val="004167C1"/>
    <w:rsid w:val="00416B1E"/>
    <w:rsid w:val="00417584"/>
    <w:rsid w:val="004177CC"/>
    <w:rsid w:val="0042028A"/>
    <w:rsid w:val="004217AF"/>
    <w:rsid w:val="00421C8A"/>
    <w:rsid w:val="004227D5"/>
    <w:rsid w:val="00422CDB"/>
    <w:rsid w:val="00423479"/>
    <w:rsid w:val="00423B87"/>
    <w:rsid w:val="0042642F"/>
    <w:rsid w:val="00426BAD"/>
    <w:rsid w:val="00427823"/>
    <w:rsid w:val="00427C6D"/>
    <w:rsid w:val="00430408"/>
    <w:rsid w:val="00430786"/>
    <w:rsid w:val="00430A63"/>
    <w:rsid w:val="00430B28"/>
    <w:rsid w:val="00430CEB"/>
    <w:rsid w:val="0043102C"/>
    <w:rsid w:val="00431191"/>
    <w:rsid w:val="004314CC"/>
    <w:rsid w:val="00432937"/>
    <w:rsid w:val="0043436E"/>
    <w:rsid w:val="0043520E"/>
    <w:rsid w:val="00435316"/>
    <w:rsid w:val="0043563E"/>
    <w:rsid w:val="004364D6"/>
    <w:rsid w:val="00440456"/>
    <w:rsid w:val="00440AD7"/>
    <w:rsid w:val="004417C5"/>
    <w:rsid w:val="00441E8D"/>
    <w:rsid w:val="00442823"/>
    <w:rsid w:val="00442C10"/>
    <w:rsid w:val="00443710"/>
    <w:rsid w:val="00444B6E"/>
    <w:rsid w:val="00445738"/>
    <w:rsid w:val="00446305"/>
    <w:rsid w:val="004465A6"/>
    <w:rsid w:val="004472A0"/>
    <w:rsid w:val="0044768F"/>
    <w:rsid w:val="00447D4E"/>
    <w:rsid w:val="004508C3"/>
    <w:rsid w:val="00450928"/>
    <w:rsid w:val="00451839"/>
    <w:rsid w:val="004521F1"/>
    <w:rsid w:val="00452C60"/>
    <w:rsid w:val="00453153"/>
    <w:rsid w:val="004531A2"/>
    <w:rsid w:val="00453561"/>
    <w:rsid w:val="004563BE"/>
    <w:rsid w:val="004567F6"/>
    <w:rsid w:val="00457A63"/>
    <w:rsid w:val="00457EB2"/>
    <w:rsid w:val="00460265"/>
    <w:rsid w:val="00460903"/>
    <w:rsid w:val="00460969"/>
    <w:rsid w:val="004614DA"/>
    <w:rsid w:val="00462474"/>
    <w:rsid w:val="004627E6"/>
    <w:rsid w:val="0046333F"/>
    <w:rsid w:val="00463F53"/>
    <w:rsid w:val="0046451D"/>
    <w:rsid w:val="0046460C"/>
    <w:rsid w:val="00464BB5"/>
    <w:rsid w:val="00464C2D"/>
    <w:rsid w:val="00464E48"/>
    <w:rsid w:val="0046640F"/>
    <w:rsid w:val="004669F4"/>
    <w:rsid w:val="00466C85"/>
    <w:rsid w:val="00466CA0"/>
    <w:rsid w:val="004678B0"/>
    <w:rsid w:val="00467FC9"/>
    <w:rsid w:val="00470C49"/>
    <w:rsid w:val="004712D1"/>
    <w:rsid w:val="004716A3"/>
    <w:rsid w:val="00471A60"/>
    <w:rsid w:val="00471FCD"/>
    <w:rsid w:val="00472BE6"/>
    <w:rsid w:val="00472F63"/>
    <w:rsid w:val="00473732"/>
    <w:rsid w:val="0047476F"/>
    <w:rsid w:val="00476562"/>
    <w:rsid w:val="004767C1"/>
    <w:rsid w:val="00477AD2"/>
    <w:rsid w:val="00477D86"/>
    <w:rsid w:val="004804C7"/>
    <w:rsid w:val="0048350F"/>
    <w:rsid w:val="00483649"/>
    <w:rsid w:val="00483983"/>
    <w:rsid w:val="00483AC1"/>
    <w:rsid w:val="00484A22"/>
    <w:rsid w:val="00484BF4"/>
    <w:rsid w:val="00484FC2"/>
    <w:rsid w:val="00485A18"/>
    <w:rsid w:val="00486D40"/>
    <w:rsid w:val="0048741D"/>
    <w:rsid w:val="00487B12"/>
    <w:rsid w:val="00487B95"/>
    <w:rsid w:val="00487E8E"/>
    <w:rsid w:val="00491135"/>
    <w:rsid w:val="00492368"/>
    <w:rsid w:val="004925EF"/>
    <w:rsid w:val="00493CF4"/>
    <w:rsid w:val="00494087"/>
    <w:rsid w:val="00494CFF"/>
    <w:rsid w:val="004962AE"/>
    <w:rsid w:val="00496749"/>
    <w:rsid w:val="00496ABA"/>
    <w:rsid w:val="00496B3B"/>
    <w:rsid w:val="00497838"/>
    <w:rsid w:val="004A014E"/>
    <w:rsid w:val="004A1163"/>
    <w:rsid w:val="004A128B"/>
    <w:rsid w:val="004A173C"/>
    <w:rsid w:val="004A26D9"/>
    <w:rsid w:val="004A33A4"/>
    <w:rsid w:val="004A56D6"/>
    <w:rsid w:val="004A5A0F"/>
    <w:rsid w:val="004A5EB8"/>
    <w:rsid w:val="004A7DDE"/>
    <w:rsid w:val="004B0EE0"/>
    <w:rsid w:val="004B2019"/>
    <w:rsid w:val="004B207E"/>
    <w:rsid w:val="004B309B"/>
    <w:rsid w:val="004B30FC"/>
    <w:rsid w:val="004B341B"/>
    <w:rsid w:val="004B3A65"/>
    <w:rsid w:val="004B6408"/>
    <w:rsid w:val="004B7D96"/>
    <w:rsid w:val="004C0F1D"/>
    <w:rsid w:val="004C1290"/>
    <w:rsid w:val="004C1BB6"/>
    <w:rsid w:val="004C255F"/>
    <w:rsid w:val="004C3356"/>
    <w:rsid w:val="004C5A0C"/>
    <w:rsid w:val="004C68D2"/>
    <w:rsid w:val="004C6999"/>
    <w:rsid w:val="004D0724"/>
    <w:rsid w:val="004D0CAE"/>
    <w:rsid w:val="004D269F"/>
    <w:rsid w:val="004D2D40"/>
    <w:rsid w:val="004D30A6"/>
    <w:rsid w:val="004D396F"/>
    <w:rsid w:val="004D448E"/>
    <w:rsid w:val="004D5F8D"/>
    <w:rsid w:val="004D7B40"/>
    <w:rsid w:val="004E00B4"/>
    <w:rsid w:val="004E0584"/>
    <w:rsid w:val="004E1245"/>
    <w:rsid w:val="004E234C"/>
    <w:rsid w:val="004E254E"/>
    <w:rsid w:val="004E2615"/>
    <w:rsid w:val="004E4B03"/>
    <w:rsid w:val="004E4C46"/>
    <w:rsid w:val="004E5357"/>
    <w:rsid w:val="004E6713"/>
    <w:rsid w:val="004E7F25"/>
    <w:rsid w:val="004F04CD"/>
    <w:rsid w:val="004F0552"/>
    <w:rsid w:val="004F05D1"/>
    <w:rsid w:val="004F0A28"/>
    <w:rsid w:val="004F2044"/>
    <w:rsid w:val="004F2509"/>
    <w:rsid w:val="004F2A21"/>
    <w:rsid w:val="004F4F8F"/>
    <w:rsid w:val="004F5B80"/>
    <w:rsid w:val="004F5F7C"/>
    <w:rsid w:val="004F6F45"/>
    <w:rsid w:val="004F7142"/>
    <w:rsid w:val="004F77EA"/>
    <w:rsid w:val="004F798B"/>
    <w:rsid w:val="00500550"/>
    <w:rsid w:val="00501C61"/>
    <w:rsid w:val="005028E0"/>
    <w:rsid w:val="00502E51"/>
    <w:rsid w:val="0050349F"/>
    <w:rsid w:val="00503C1E"/>
    <w:rsid w:val="00503DFD"/>
    <w:rsid w:val="00505434"/>
    <w:rsid w:val="0050596F"/>
    <w:rsid w:val="00505C76"/>
    <w:rsid w:val="00505D93"/>
    <w:rsid w:val="005063AF"/>
    <w:rsid w:val="00506704"/>
    <w:rsid w:val="0050684D"/>
    <w:rsid w:val="00506FDC"/>
    <w:rsid w:val="00507A57"/>
    <w:rsid w:val="00507B84"/>
    <w:rsid w:val="00507F6B"/>
    <w:rsid w:val="00511BAB"/>
    <w:rsid w:val="00513256"/>
    <w:rsid w:val="00513770"/>
    <w:rsid w:val="00513960"/>
    <w:rsid w:val="00514718"/>
    <w:rsid w:val="00515051"/>
    <w:rsid w:val="005151BC"/>
    <w:rsid w:val="00515223"/>
    <w:rsid w:val="00515753"/>
    <w:rsid w:val="00515BD4"/>
    <w:rsid w:val="0051624F"/>
    <w:rsid w:val="005164D9"/>
    <w:rsid w:val="00516F58"/>
    <w:rsid w:val="00517D2F"/>
    <w:rsid w:val="00517E92"/>
    <w:rsid w:val="005208AF"/>
    <w:rsid w:val="00520900"/>
    <w:rsid w:val="00521ED3"/>
    <w:rsid w:val="005222BD"/>
    <w:rsid w:val="00522EE1"/>
    <w:rsid w:val="00523238"/>
    <w:rsid w:val="005246A2"/>
    <w:rsid w:val="00524C5D"/>
    <w:rsid w:val="005251C4"/>
    <w:rsid w:val="0052546F"/>
    <w:rsid w:val="00527219"/>
    <w:rsid w:val="005277D0"/>
    <w:rsid w:val="00527966"/>
    <w:rsid w:val="005308D1"/>
    <w:rsid w:val="00531443"/>
    <w:rsid w:val="0053181D"/>
    <w:rsid w:val="00532089"/>
    <w:rsid w:val="00533738"/>
    <w:rsid w:val="00533F17"/>
    <w:rsid w:val="005341EC"/>
    <w:rsid w:val="005346B2"/>
    <w:rsid w:val="00535124"/>
    <w:rsid w:val="005355AE"/>
    <w:rsid w:val="0053597F"/>
    <w:rsid w:val="00535E78"/>
    <w:rsid w:val="00537636"/>
    <w:rsid w:val="00537FE0"/>
    <w:rsid w:val="005401E2"/>
    <w:rsid w:val="00540C32"/>
    <w:rsid w:val="00540D38"/>
    <w:rsid w:val="00542386"/>
    <w:rsid w:val="0054241E"/>
    <w:rsid w:val="00542F8B"/>
    <w:rsid w:val="005433C9"/>
    <w:rsid w:val="00543667"/>
    <w:rsid w:val="005454F2"/>
    <w:rsid w:val="00545AC4"/>
    <w:rsid w:val="00546D3A"/>
    <w:rsid w:val="00551213"/>
    <w:rsid w:val="0055140A"/>
    <w:rsid w:val="0055141F"/>
    <w:rsid w:val="00551563"/>
    <w:rsid w:val="005516AA"/>
    <w:rsid w:val="005525B9"/>
    <w:rsid w:val="00553D54"/>
    <w:rsid w:val="00554A1E"/>
    <w:rsid w:val="00555B35"/>
    <w:rsid w:val="00556600"/>
    <w:rsid w:val="00556BBA"/>
    <w:rsid w:val="0055747A"/>
    <w:rsid w:val="00557AE5"/>
    <w:rsid w:val="00560BB2"/>
    <w:rsid w:val="0056179D"/>
    <w:rsid w:val="00561EE6"/>
    <w:rsid w:val="005627B2"/>
    <w:rsid w:val="00563893"/>
    <w:rsid w:val="00563B4F"/>
    <w:rsid w:val="00563DE4"/>
    <w:rsid w:val="00563E5A"/>
    <w:rsid w:val="005652BA"/>
    <w:rsid w:val="005652E3"/>
    <w:rsid w:val="0056579E"/>
    <w:rsid w:val="005662F1"/>
    <w:rsid w:val="005665FE"/>
    <w:rsid w:val="00566770"/>
    <w:rsid w:val="005668BE"/>
    <w:rsid w:val="00570C03"/>
    <w:rsid w:val="00571767"/>
    <w:rsid w:val="00571AF3"/>
    <w:rsid w:val="00572D7A"/>
    <w:rsid w:val="00573F00"/>
    <w:rsid w:val="005753AB"/>
    <w:rsid w:val="00576E66"/>
    <w:rsid w:val="00580F64"/>
    <w:rsid w:val="00581F0B"/>
    <w:rsid w:val="00581F20"/>
    <w:rsid w:val="00582917"/>
    <w:rsid w:val="00582A8D"/>
    <w:rsid w:val="0058336A"/>
    <w:rsid w:val="00583539"/>
    <w:rsid w:val="00583BA9"/>
    <w:rsid w:val="00584711"/>
    <w:rsid w:val="005847DD"/>
    <w:rsid w:val="00584EC7"/>
    <w:rsid w:val="005860BB"/>
    <w:rsid w:val="00586F6F"/>
    <w:rsid w:val="00587761"/>
    <w:rsid w:val="00587853"/>
    <w:rsid w:val="00590701"/>
    <w:rsid w:val="00591357"/>
    <w:rsid w:val="005927D4"/>
    <w:rsid w:val="00592812"/>
    <w:rsid w:val="00592A01"/>
    <w:rsid w:val="00592D83"/>
    <w:rsid w:val="00593772"/>
    <w:rsid w:val="00593854"/>
    <w:rsid w:val="005942F9"/>
    <w:rsid w:val="00594C2C"/>
    <w:rsid w:val="00595571"/>
    <w:rsid w:val="00595924"/>
    <w:rsid w:val="00595A74"/>
    <w:rsid w:val="0059646C"/>
    <w:rsid w:val="00596B68"/>
    <w:rsid w:val="00597782"/>
    <w:rsid w:val="00597C75"/>
    <w:rsid w:val="005A06CB"/>
    <w:rsid w:val="005A0ECB"/>
    <w:rsid w:val="005A24D8"/>
    <w:rsid w:val="005A3003"/>
    <w:rsid w:val="005A3D90"/>
    <w:rsid w:val="005A415F"/>
    <w:rsid w:val="005A43AF"/>
    <w:rsid w:val="005A457E"/>
    <w:rsid w:val="005A5D2B"/>
    <w:rsid w:val="005A651B"/>
    <w:rsid w:val="005A7550"/>
    <w:rsid w:val="005B0A82"/>
    <w:rsid w:val="005B1BA6"/>
    <w:rsid w:val="005B23F8"/>
    <w:rsid w:val="005B2816"/>
    <w:rsid w:val="005B31DF"/>
    <w:rsid w:val="005B4057"/>
    <w:rsid w:val="005B4241"/>
    <w:rsid w:val="005B584C"/>
    <w:rsid w:val="005B5FC1"/>
    <w:rsid w:val="005B602E"/>
    <w:rsid w:val="005B651B"/>
    <w:rsid w:val="005B74B0"/>
    <w:rsid w:val="005B791A"/>
    <w:rsid w:val="005C0DB8"/>
    <w:rsid w:val="005C107A"/>
    <w:rsid w:val="005C1C83"/>
    <w:rsid w:val="005C3302"/>
    <w:rsid w:val="005C39C6"/>
    <w:rsid w:val="005C4975"/>
    <w:rsid w:val="005C508B"/>
    <w:rsid w:val="005C655C"/>
    <w:rsid w:val="005D0AEF"/>
    <w:rsid w:val="005D149C"/>
    <w:rsid w:val="005D1E59"/>
    <w:rsid w:val="005D2AF6"/>
    <w:rsid w:val="005D300C"/>
    <w:rsid w:val="005D37AA"/>
    <w:rsid w:val="005D68C6"/>
    <w:rsid w:val="005D6FE9"/>
    <w:rsid w:val="005E0505"/>
    <w:rsid w:val="005E41E9"/>
    <w:rsid w:val="005E4D3C"/>
    <w:rsid w:val="005E5853"/>
    <w:rsid w:val="005E5A15"/>
    <w:rsid w:val="005E6CF5"/>
    <w:rsid w:val="005E7131"/>
    <w:rsid w:val="005F0001"/>
    <w:rsid w:val="005F1B6D"/>
    <w:rsid w:val="005F2053"/>
    <w:rsid w:val="005F27EE"/>
    <w:rsid w:val="005F30EE"/>
    <w:rsid w:val="005F36EA"/>
    <w:rsid w:val="005F3D71"/>
    <w:rsid w:val="005F489F"/>
    <w:rsid w:val="005F53DF"/>
    <w:rsid w:val="005F6E5A"/>
    <w:rsid w:val="005F79D0"/>
    <w:rsid w:val="00600440"/>
    <w:rsid w:val="0060056F"/>
    <w:rsid w:val="00601264"/>
    <w:rsid w:val="00601648"/>
    <w:rsid w:val="00602ADC"/>
    <w:rsid w:val="00602C89"/>
    <w:rsid w:val="00603A9E"/>
    <w:rsid w:val="00603DDF"/>
    <w:rsid w:val="00604118"/>
    <w:rsid w:val="00604380"/>
    <w:rsid w:val="00604452"/>
    <w:rsid w:val="00604635"/>
    <w:rsid w:val="0060519F"/>
    <w:rsid w:val="00605AEB"/>
    <w:rsid w:val="00606798"/>
    <w:rsid w:val="00606809"/>
    <w:rsid w:val="00606891"/>
    <w:rsid w:val="0060713D"/>
    <w:rsid w:val="006075B3"/>
    <w:rsid w:val="006078FD"/>
    <w:rsid w:val="00607EBB"/>
    <w:rsid w:val="00607EBC"/>
    <w:rsid w:val="006109CB"/>
    <w:rsid w:val="00610B0C"/>
    <w:rsid w:val="00611B08"/>
    <w:rsid w:val="00612B3B"/>
    <w:rsid w:val="00612F0E"/>
    <w:rsid w:val="006135F3"/>
    <w:rsid w:val="00613A61"/>
    <w:rsid w:val="00613D1E"/>
    <w:rsid w:val="00614F4F"/>
    <w:rsid w:val="006159F2"/>
    <w:rsid w:val="00616DF9"/>
    <w:rsid w:val="00617520"/>
    <w:rsid w:val="006179A9"/>
    <w:rsid w:val="00617F6E"/>
    <w:rsid w:val="00617FC2"/>
    <w:rsid w:val="006202B6"/>
    <w:rsid w:val="00620A53"/>
    <w:rsid w:val="00621931"/>
    <w:rsid w:val="00621EC2"/>
    <w:rsid w:val="00621F26"/>
    <w:rsid w:val="00621F3D"/>
    <w:rsid w:val="00621FB4"/>
    <w:rsid w:val="00621FCA"/>
    <w:rsid w:val="00623DE4"/>
    <w:rsid w:val="0062403C"/>
    <w:rsid w:val="00624552"/>
    <w:rsid w:val="0062584B"/>
    <w:rsid w:val="00625B86"/>
    <w:rsid w:val="00625D25"/>
    <w:rsid w:val="00626550"/>
    <w:rsid w:val="006266EC"/>
    <w:rsid w:val="006267DE"/>
    <w:rsid w:val="006272B5"/>
    <w:rsid w:val="00627355"/>
    <w:rsid w:val="006278D1"/>
    <w:rsid w:val="00630688"/>
    <w:rsid w:val="00630EF5"/>
    <w:rsid w:val="006315A2"/>
    <w:rsid w:val="006316FE"/>
    <w:rsid w:val="00631F06"/>
    <w:rsid w:val="0063262A"/>
    <w:rsid w:val="006329E8"/>
    <w:rsid w:val="006332CB"/>
    <w:rsid w:val="0063396D"/>
    <w:rsid w:val="00633BD7"/>
    <w:rsid w:val="00633D89"/>
    <w:rsid w:val="00635F26"/>
    <w:rsid w:val="006365AC"/>
    <w:rsid w:val="0063788E"/>
    <w:rsid w:val="00637BB4"/>
    <w:rsid w:val="00640A97"/>
    <w:rsid w:val="00642D4C"/>
    <w:rsid w:val="00643454"/>
    <w:rsid w:val="00644535"/>
    <w:rsid w:val="00644645"/>
    <w:rsid w:val="0064473C"/>
    <w:rsid w:val="00644A07"/>
    <w:rsid w:val="00644E89"/>
    <w:rsid w:val="00646225"/>
    <w:rsid w:val="00646853"/>
    <w:rsid w:val="00646F54"/>
    <w:rsid w:val="0065084B"/>
    <w:rsid w:val="006513C5"/>
    <w:rsid w:val="00653866"/>
    <w:rsid w:val="0065469D"/>
    <w:rsid w:val="00656441"/>
    <w:rsid w:val="0065654B"/>
    <w:rsid w:val="00656B55"/>
    <w:rsid w:val="00656F90"/>
    <w:rsid w:val="00657651"/>
    <w:rsid w:val="00657FD8"/>
    <w:rsid w:val="0066068B"/>
    <w:rsid w:val="00660944"/>
    <w:rsid w:val="0066131E"/>
    <w:rsid w:val="00661A09"/>
    <w:rsid w:val="00661F0A"/>
    <w:rsid w:val="0066203D"/>
    <w:rsid w:val="00662B43"/>
    <w:rsid w:val="0066315B"/>
    <w:rsid w:val="00663730"/>
    <w:rsid w:val="0066470C"/>
    <w:rsid w:val="00665385"/>
    <w:rsid w:val="00665844"/>
    <w:rsid w:val="00666A0E"/>
    <w:rsid w:val="00666A4D"/>
    <w:rsid w:val="00667748"/>
    <w:rsid w:val="0067098F"/>
    <w:rsid w:val="00670ECC"/>
    <w:rsid w:val="00670EFD"/>
    <w:rsid w:val="00671060"/>
    <w:rsid w:val="00671084"/>
    <w:rsid w:val="006721E6"/>
    <w:rsid w:val="00672E36"/>
    <w:rsid w:val="0067377F"/>
    <w:rsid w:val="006738C2"/>
    <w:rsid w:val="0067456A"/>
    <w:rsid w:val="0067480A"/>
    <w:rsid w:val="006753EB"/>
    <w:rsid w:val="00675772"/>
    <w:rsid w:val="00675B81"/>
    <w:rsid w:val="0067616B"/>
    <w:rsid w:val="00677C52"/>
    <w:rsid w:val="006805CB"/>
    <w:rsid w:val="006831C4"/>
    <w:rsid w:val="00683576"/>
    <w:rsid w:val="006836DF"/>
    <w:rsid w:val="00683C79"/>
    <w:rsid w:val="00683F25"/>
    <w:rsid w:val="006848A7"/>
    <w:rsid w:val="00685AF5"/>
    <w:rsid w:val="00686057"/>
    <w:rsid w:val="0068645C"/>
    <w:rsid w:val="0068679F"/>
    <w:rsid w:val="00690063"/>
    <w:rsid w:val="006904A3"/>
    <w:rsid w:val="00692111"/>
    <w:rsid w:val="006921B3"/>
    <w:rsid w:val="006924E5"/>
    <w:rsid w:val="006936C6"/>
    <w:rsid w:val="00694C10"/>
    <w:rsid w:val="00695745"/>
    <w:rsid w:val="00695A67"/>
    <w:rsid w:val="00695F0D"/>
    <w:rsid w:val="006966F0"/>
    <w:rsid w:val="006969EE"/>
    <w:rsid w:val="00696C9B"/>
    <w:rsid w:val="00697345"/>
    <w:rsid w:val="00697688"/>
    <w:rsid w:val="006A4131"/>
    <w:rsid w:val="006A4C4C"/>
    <w:rsid w:val="006A591D"/>
    <w:rsid w:val="006A5EE9"/>
    <w:rsid w:val="006A6285"/>
    <w:rsid w:val="006A74A5"/>
    <w:rsid w:val="006A7A92"/>
    <w:rsid w:val="006A7D7D"/>
    <w:rsid w:val="006A7F32"/>
    <w:rsid w:val="006B01C3"/>
    <w:rsid w:val="006B042F"/>
    <w:rsid w:val="006B0502"/>
    <w:rsid w:val="006B22B5"/>
    <w:rsid w:val="006B22F3"/>
    <w:rsid w:val="006B2312"/>
    <w:rsid w:val="006B3CA1"/>
    <w:rsid w:val="006B3D1F"/>
    <w:rsid w:val="006B4019"/>
    <w:rsid w:val="006B611C"/>
    <w:rsid w:val="006B7DD3"/>
    <w:rsid w:val="006B7E33"/>
    <w:rsid w:val="006B7F3F"/>
    <w:rsid w:val="006C0502"/>
    <w:rsid w:val="006C1402"/>
    <w:rsid w:val="006C18F2"/>
    <w:rsid w:val="006C19F5"/>
    <w:rsid w:val="006C31CE"/>
    <w:rsid w:val="006C5C4B"/>
    <w:rsid w:val="006C662D"/>
    <w:rsid w:val="006C7C60"/>
    <w:rsid w:val="006D02AB"/>
    <w:rsid w:val="006D03F2"/>
    <w:rsid w:val="006D048B"/>
    <w:rsid w:val="006D0B2F"/>
    <w:rsid w:val="006D129D"/>
    <w:rsid w:val="006D2FA1"/>
    <w:rsid w:val="006D3CBE"/>
    <w:rsid w:val="006D3DCA"/>
    <w:rsid w:val="006D4E9B"/>
    <w:rsid w:val="006D510B"/>
    <w:rsid w:val="006D6E76"/>
    <w:rsid w:val="006E08F3"/>
    <w:rsid w:val="006E0D15"/>
    <w:rsid w:val="006E0E8F"/>
    <w:rsid w:val="006E0F5B"/>
    <w:rsid w:val="006E1C73"/>
    <w:rsid w:val="006E2297"/>
    <w:rsid w:val="006E2CBD"/>
    <w:rsid w:val="006E365C"/>
    <w:rsid w:val="006E44DC"/>
    <w:rsid w:val="006E4DC5"/>
    <w:rsid w:val="006E4FBB"/>
    <w:rsid w:val="006E5904"/>
    <w:rsid w:val="006E6354"/>
    <w:rsid w:val="006E6B30"/>
    <w:rsid w:val="006E71D9"/>
    <w:rsid w:val="006E77E8"/>
    <w:rsid w:val="006E7D32"/>
    <w:rsid w:val="006F019B"/>
    <w:rsid w:val="006F02CE"/>
    <w:rsid w:val="006F041F"/>
    <w:rsid w:val="006F1DE8"/>
    <w:rsid w:val="006F292A"/>
    <w:rsid w:val="006F2C84"/>
    <w:rsid w:val="006F3055"/>
    <w:rsid w:val="006F31CC"/>
    <w:rsid w:val="006F326F"/>
    <w:rsid w:val="006F608E"/>
    <w:rsid w:val="006F6FD5"/>
    <w:rsid w:val="006F731C"/>
    <w:rsid w:val="006F779A"/>
    <w:rsid w:val="00700B98"/>
    <w:rsid w:val="00700D41"/>
    <w:rsid w:val="007014E6"/>
    <w:rsid w:val="00702391"/>
    <w:rsid w:val="00702A3B"/>
    <w:rsid w:val="00702BBC"/>
    <w:rsid w:val="007030BF"/>
    <w:rsid w:val="00703833"/>
    <w:rsid w:val="007044A6"/>
    <w:rsid w:val="00704DA1"/>
    <w:rsid w:val="00706174"/>
    <w:rsid w:val="007102CA"/>
    <w:rsid w:val="007107EA"/>
    <w:rsid w:val="00710D45"/>
    <w:rsid w:val="0071173D"/>
    <w:rsid w:val="00711FD7"/>
    <w:rsid w:val="00712825"/>
    <w:rsid w:val="0071355A"/>
    <w:rsid w:val="0071381F"/>
    <w:rsid w:val="00714F1F"/>
    <w:rsid w:val="007156D2"/>
    <w:rsid w:val="00715ABD"/>
    <w:rsid w:val="00715F38"/>
    <w:rsid w:val="00717A4F"/>
    <w:rsid w:val="00717A80"/>
    <w:rsid w:val="00720C92"/>
    <w:rsid w:val="00721F92"/>
    <w:rsid w:val="00722F8E"/>
    <w:rsid w:val="00723FE5"/>
    <w:rsid w:val="0072408B"/>
    <w:rsid w:val="007248DE"/>
    <w:rsid w:val="00725205"/>
    <w:rsid w:val="00725FE2"/>
    <w:rsid w:val="007260E5"/>
    <w:rsid w:val="00726AA9"/>
    <w:rsid w:val="00727951"/>
    <w:rsid w:val="00730CEC"/>
    <w:rsid w:val="0073158D"/>
    <w:rsid w:val="0073234B"/>
    <w:rsid w:val="007329E8"/>
    <w:rsid w:val="00733232"/>
    <w:rsid w:val="007337B9"/>
    <w:rsid w:val="00734267"/>
    <w:rsid w:val="00734BE2"/>
    <w:rsid w:val="007353B3"/>
    <w:rsid w:val="00735788"/>
    <w:rsid w:val="00735EDC"/>
    <w:rsid w:val="0073628F"/>
    <w:rsid w:val="00740299"/>
    <w:rsid w:val="007407C5"/>
    <w:rsid w:val="00740AE6"/>
    <w:rsid w:val="0074184F"/>
    <w:rsid w:val="00741A56"/>
    <w:rsid w:val="00741E9E"/>
    <w:rsid w:val="007429F1"/>
    <w:rsid w:val="00742D9B"/>
    <w:rsid w:val="007434C2"/>
    <w:rsid w:val="00743DE8"/>
    <w:rsid w:val="00743E2C"/>
    <w:rsid w:val="00743FDF"/>
    <w:rsid w:val="007441C6"/>
    <w:rsid w:val="007448B2"/>
    <w:rsid w:val="007456DA"/>
    <w:rsid w:val="00745B5D"/>
    <w:rsid w:val="00745DCB"/>
    <w:rsid w:val="00745E9C"/>
    <w:rsid w:val="00747010"/>
    <w:rsid w:val="0074737F"/>
    <w:rsid w:val="00747C17"/>
    <w:rsid w:val="007510D4"/>
    <w:rsid w:val="00751453"/>
    <w:rsid w:val="007517B2"/>
    <w:rsid w:val="00751DE4"/>
    <w:rsid w:val="007528DC"/>
    <w:rsid w:val="00752E16"/>
    <w:rsid w:val="00753097"/>
    <w:rsid w:val="00754DB3"/>
    <w:rsid w:val="00755641"/>
    <w:rsid w:val="0075580D"/>
    <w:rsid w:val="00755A74"/>
    <w:rsid w:val="007565E4"/>
    <w:rsid w:val="0075695C"/>
    <w:rsid w:val="0075771A"/>
    <w:rsid w:val="00757841"/>
    <w:rsid w:val="007601A6"/>
    <w:rsid w:val="0076083E"/>
    <w:rsid w:val="007609BE"/>
    <w:rsid w:val="00760A8D"/>
    <w:rsid w:val="0076274F"/>
    <w:rsid w:val="00762E5D"/>
    <w:rsid w:val="00762FC5"/>
    <w:rsid w:val="00763658"/>
    <w:rsid w:val="007653E5"/>
    <w:rsid w:val="007702F6"/>
    <w:rsid w:val="007707C8"/>
    <w:rsid w:val="00770E7F"/>
    <w:rsid w:val="00771364"/>
    <w:rsid w:val="00771BCF"/>
    <w:rsid w:val="00772F99"/>
    <w:rsid w:val="00773E70"/>
    <w:rsid w:val="00773F0A"/>
    <w:rsid w:val="00775BEC"/>
    <w:rsid w:val="007763EC"/>
    <w:rsid w:val="0077732E"/>
    <w:rsid w:val="0077748C"/>
    <w:rsid w:val="00777D00"/>
    <w:rsid w:val="0078003D"/>
    <w:rsid w:val="00780662"/>
    <w:rsid w:val="00781DDB"/>
    <w:rsid w:val="007823D8"/>
    <w:rsid w:val="00782B60"/>
    <w:rsid w:val="00783DDA"/>
    <w:rsid w:val="00784981"/>
    <w:rsid w:val="00785A0A"/>
    <w:rsid w:val="0078618A"/>
    <w:rsid w:val="00790149"/>
    <w:rsid w:val="007902B5"/>
    <w:rsid w:val="007904C7"/>
    <w:rsid w:val="00790BA3"/>
    <w:rsid w:val="0079125D"/>
    <w:rsid w:val="00791EE6"/>
    <w:rsid w:val="00792419"/>
    <w:rsid w:val="007926AB"/>
    <w:rsid w:val="007933E7"/>
    <w:rsid w:val="007936D1"/>
    <w:rsid w:val="007939A9"/>
    <w:rsid w:val="00793A5D"/>
    <w:rsid w:val="007955A7"/>
    <w:rsid w:val="0079629C"/>
    <w:rsid w:val="00796801"/>
    <w:rsid w:val="00797977"/>
    <w:rsid w:val="00797BBE"/>
    <w:rsid w:val="007A0F1F"/>
    <w:rsid w:val="007A1350"/>
    <w:rsid w:val="007A1C96"/>
    <w:rsid w:val="007A3995"/>
    <w:rsid w:val="007A4518"/>
    <w:rsid w:val="007A49D3"/>
    <w:rsid w:val="007A4E1F"/>
    <w:rsid w:val="007A4F9D"/>
    <w:rsid w:val="007A653A"/>
    <w:rsid w:val="007A6C19"/>
    <w:rsid w:val="007A70A2"/>
    <w:rsid w:val="007B0170"/>
    <w:rsid w:val="007B06AA"/>
    <w:rsid w:val="007B0EBD"/>
    <w:rsid w:val="007B1D7E"/>
    <w:rsid w:val="007B1FF9"/>
    <w:rsid w:val="007B204F"/>
    <w:rsid w:val="007B2750"/>
    <w:rsid w:val="007B28C4"/>
    <w:rsid w:val="007B320D"/>
    <w:rsid w:val="007B368D"/>
    <w:rsid w:val="007B3A8F"/>
    <w:rsid w:val="007B3AD9"/>
    <w:rsid w:val="007B3B2B"/>
    <w:rsid w:val="007B4E82"/>
    <w:rsid w:val="007B56D5"/>
    <w:rsid w:val="007B5974"/>
    <w:rsid w:val="007B59A8"/>
    <w:rsid w:val="007B5B51"/>
    <w:rsid w:val="007B5F99"/>
    <w:rsid w:val="007B7576"/>
    <w:rsid w:val="007B78ED"/>
    <w:rsid w:val="007C065A"/>
    <w:rsid w:val="007C0BC2"/>
    <w:rsid w:val="007C0C58"/>
    <w:rsid w:val="007C1A2D"/>
    <w:rsid w:val="007C1C2A"/>
    <w:rsid w:val="007C2725"/>
    <w:rsid w:val="007C2FBC"/>
    <w:rsid w:val="007C4179"/>
    <w:rsid w:val="007C475A"/>
    <w:rsid w:val="007C5FC6"/>
    <w:rsid w:val="007C69CB"/>
    <w:rsid w:val="007C6AC5"/>
    <w:rsid w:val="007C6E2A"/>
    <w:rsid w:val="007C731E"/>
    <w:rsid w:val="007C73D9"/>
    <w:rsid w:val="007D15EA"/>
    <w:rsid w:val="007D3497"/>
    <w:rsid w:val="007D5004"/>
    <w:rsid w:val="007D53D7"/>
    <w:rsid w:val="007D5E60"/>
    <w:rsid w:val="007D66A9"/>
    <w:rsid w:val="007D6B4E"/>
    <w:rsid w:val="007D719F"/>
    <w:rsid w:val="007D7249"/>
    <w:rsid w:val="007E0B34"/>
    <w:rsid w:val="007E123D"/>
    <w:rsid w:val="007E50FF"/>
    <w:rsid w:val="007E5E90"/>
    <w:rsid w:val="007E638C"/>
    <w:rsid w:val="007E640A"/>
    <w:rsid w:val="007E6819"/>
    <w:rsid w:val="007E6FED"/>
    <w:rsid w:val="007E7057"/>
    <w:rsid w:val="007E79C6"/>
    <w:rsid w:val="007F05EA"/>
    <w:rsid w:val="007F25CF"/>
    <w:rsid w:val="007F3628"/>
    <w:rsid w:val="007F45D0"/>
    <w:rsid w:val="007F460E"/>
    <w:rsid w:val="007F4F22"/>
    <w:rsid w:val="007F5F41"/>
    <w:rsid w:val="007F5FA9"/>
    <w:rsid w:val="007F6586"/>
    <w:rsid w:val="007F7D95"/>
    <w:rsid w:val="007F7DCE"/>
    <w:rsid w:val="00800227"/>
    <w:rsid w:val="00800F9A"/>
    <w:rsid w:val="00801DA9"/>
    <w:rsid w:val="008021AC"/>
    <w:rsid w:val="008023E6"/>
    <w:rsid w:val="008029D6"/>
    <w:rsid w:val="008048A8"/>
    <w:rsid w:val="00804FCC"/>
    <w:rsid w:val="00807242"/>
    <w:rsid w:val="008072F2"/>
    <w:rsid w:val="00807638"/>
    <w:rsid w:val="00807ED0"/>
    <w:rsid w:val="00810151"/>
    <w:rsid w:val="0081123F"/>
    <w:rsid w:val="00811E87"/>
    <w:rsid w:val="00812504"/>
    <w:rsid w:val="008126F2"/>
    <w:rsid w:val="008160C7"/>
    <w:rsid w:val="0081613F"/>
    <w:rsid w:val="00816311"/>
    <w:rsid w:val="00816A55"/>
    <w:rsid w:val="00816C5A"/>
    <w:rsid w:val="00816DE1"/>
    <w:rsid w:val="0081765F"/>
    <w:rsid w:val="00820F4B"/>
    <w:rsid w:val="008212D0"/>
    <w:rsid w:val="008229FD"/>
    <w:rsid w:val="00822C86"/>
    <w:rsid w:val="008231B1"/>
    <w:rsid w:val="00824EA3"/>
    <w:rsid w:val="008254F5"/>
    <w:rsid w:val="00825969"/>
    <w:rsid w:val="00825D30"/>
    <w:rsid w:val="0082762C"/>
    <w:rsid w:val="008278F4"/>
    <w:rsid w:val="00827FB3"/>
    <w:rsid w:val="008308CC"/>
    <w:rsid w:val="00831C96"/>
    <w:rsid w:val="008328D5"/>
    <w:rsid w:val="00832A4A"/>
    <w:rsid w:val="00832B94"/>
    <w:rsid w:val="00832DEB"/>
    <w:rsid w:val="00832ECF"/>
    <w:rsid w:val="0083378B"/>
    <w:rsid w:val="00833B82"/>
    <w:rsid w:val="00834B8B"/>
    <w:rsid w:val="00834DF7"/>
    <w:rsid w:val="0083520B"/>
    <w:rsid w:val="008372CD"/>
    <w:rsid w:val="00837D2B"/>
    <w:rsid w:val="00840144"/>
    <w:rsid w:val="008404C8"/>
    <w:rsid w:val="008407CA"/>
    <w:rsid w:val="00840B5B"/>
    <w:rsid w:val="008411A1"/>
    <w:rsid w:val="00842423"/>
    <w:rsid w:val="00842821"/>
    <w:rsid w:val="00843588"/>
    <w:rsid w:val="008439C2"/>
    <w:rsid w:val="00844E80"/>
    <w:rsid w:val="00845160"/>
    <w:rsid w:val="00845532"/>
    <w:rsid w:val="00845DBF"/>
    <w:rsid w:val="00845DCF"/>
    <w:rsid w:val="00846514"/>
    <w:rsid w:val="0084718E"/>
    <w:rsid w:val="00847237"/>
    <w:rsid w:val="00847341"/>
    <w:rsid w:val="00847981"/>
    <w:rsid w:val="00847D85"/>
    <w:rsid w:val="00847E36"/>
    <w:rsid w:val="008512C8"/>
    <w:rsid w:val="00851B40"/>
    <w:rsid w:val="008523DA"/>
    <w:rsid w:val="00852C61"/>
    <w:rsid w:val="00853562"/>
    <w:rsid w:val="00853AEA"/>
    <w:rsid w:val="00853D46"/>
    <w:rsid w:val="00854BC6"/>
    <w:rsid w:val="008553DD"/>
    <w:rsid w:val="00855648"/>
    <w:rsid w:val="00855A46"/>
    <w:rsid w:val="00856154"/>
    <w:rsid w:val="00857BA8"/>
    <w:rsid w:val="00857F16"/>
    <w:rsid w:val="0086126C"/>
    <w:rsid w:val="0086156B"/>
    <w:rsid w:val="00862508"/>
    <w:rsid w:val="00862879"/>
    <w:rsid w:val="0086303C"/>
    <w:rsid w:val="0086458D"/>
    <w:rsid w:val="00864C03"/>
    <w:rsid w:val="00865341"/>
    <w:rsid w:val="008656CE"/>
    <w:rsid w:val="008657F7"/>
    <w:rsid w:val="00866A2B"/>
    <w:rsid w:val="00866A9B"/>
    <w:rsid w:val="00866E51"/>
    <w:rsid w:val="00867200"/>
    <w:rsid w:val="00867946"/>
    <w:rsid w:val="00870786"/>
    <w:rsid w:val="00870C1C"/>
    <w:rsid w:val="0087146E"/>
    <w:rsid w:val="008718B0"/>
    <w:rsid w:val="00871CDA"/>
    <w:rsid w:val="00872B3C"/>
    <w:rsid w:val="00872D25"/>
    <w:rsid w:val="008733E2"/>
    <w:rsid w:val="00874022"/>
    <w:rsid w:val="008746CA"/>
    <w:rsid w:val="00874F16"/>
    <w:rsid w:val="008760BF"/>
    <w:rsid w:val="0087638E"/>
    <w:rsid w:val="00876490"/>
    <w:rsid w:val="008767FD"/>
    <w:rsid w:val="008770C0"/>
    <w:rsid w:val="0087713D"/>
    <w:rsid w:val="00881269"/>
    <w:rsid w:val="00881556"/>
    <w:rsid w:val="008822ED"/>
    <w:rsid w:val="00882FDB"/>
    <w:rsid w:val="00883565"/>
    <w:rsid w:val="008837F4"/>
    <w:rsid w:val="00883DB8"/>
    <w:rsid w:val="00883EEE"/>
    <w:rsid w:val="008841B3"/>
    <w:rsid w:val="00884F46"/>
    <w:rsid w:val="00886375"/>
    <w:rsid w:val="00886A8A"/>
    <w:rsid w:val="00886FEF"/>
    <w:rsid w:val="00887E62"/>
    <w:rsid w:val="00890DEA"/>
    <w:rsid w:val="008912C5"/>
    <w:rsid w:val="00891F5B"/>
    <w:rsid w:val="0089222B"/>
    <w:rsid w:val="00892705"/>
    <w:rsid w:val="008930E0"/>
    <w:rsid w:val="00893658"/>
    <w:rsid w:val="00893FF4"/>
    <w:rsid w:val="008945DD"/>
    <w:rsid w:val="0089677B"/>
    <w:rsid w:val="008A0FA1"/>
    <w:rsid w:val="008A1242"/>
    <w:rsid w:val="008A137C"/>
    <w:rsid w:val="008A179A"/>
    <w:rsid w:val="008A1AF9"/>
    <w:rsid w:val="008A26FB"/>
    <w:rsid w:val="008A2C06"/>
    <w:rsid w:val="008A2EBF"/>
    <w:rsid w:val="008A3809"/>
    <w:rsid w:val="008A3B51"/>
    <w:rsid w:val="008A3D68"/>
    <w:rsid w:val="008A3E59"/>
    <w:rsid w:val="008A4C99"/>
    <w:rsid w:val="008A517C"/>
    <w:rsid w:val="008A546A"/>
    <w:rsid w:val="008A5AE9"/>
    <w:rsid w:val="008A65A9"/>
    <w:rsid w:val="008A6F0E"/>
    <w:rsid w:val="008A7694"/>
    <w:rsid w:val="008A7A31"/>
    <w:rsid w:val="008B073E"/>
    <w:rsid w:val="008B1ACB"/>
    <w:rsid w:val="008B1C60"/>
    <w:rsid w:val="008B1E1E"/>
    <w:rsid w:val="008B211E"/>
    <w:rsid w:val="008B3D92"/>
    <w:rsid w:val="008B3D9E"/>
    <w:rsid w:val="008B4986"/>
    <w:rsid w:val="008B4FF1"/>
    <w:rsid w:val="008B541D"/>
    <w:rsid w:val="008B56A6"/>
    <w:rsid w:val="008B5817"/>
    <w:rsid w:val="008B5968"/>
    <w:rsid w:val="008B6643"/>
    <w:rsid w:val="008B6923"/>
    <w:rsid w:val="008B758C"/>
    <w:rsid w:val="008B79CD"/>
    <w:rsid w:val="008B7DE2"/>
    <w:rsid w:val="008C076F"/>
    <w:rsid w:val="008C1617"/>
    <w:rsid w:val="008C17C7"/>
    <w:rsid w:val="008C17D2"/>
    <w:rsid w:val="008C1F1C"/>
    <w:rsid w:val="008C1F5C"/>
    <w:rsid w:val="008C206F"/>
    <w:rsid w:val="008C22FF"/>
    <w:rsid w:val="008C33AB"/>
    <w:rsid w:val="008C3695"/>
    <w:rsid w:val="008C36CD"/>
    <w:rsid w:val="008C43BE"/>
    <w:rsid w:val="008C524D"/>
    <w:rsid w:val="008C526C"/>
    <w:rsid w:val="008C52CF"/>
    <w:rsid w:val="008C59E4"/>
    <w:rsid w:val="008C5CB7"/>
    <w:rsid w:val="008C5F3E"/>
    <w:rsid w:val="008C7362"/>
    <w:rsid w:val="008C73C7"/>
    <w:rsid w:val="008C76C3"/>
    <w:rsid w:val="008C7DD2"/>
    <w:rsid w:val="008C7ED0"/>
    <w:rsid w:val="008D09EC"/>
    <w:rsid w:val="008D1B56"/>
    <w:rsid w:val="008D2524"/>
    <w:rsid w:val="008D275E"/>
    <w:rsid w:val="008D3D1B"/>
    <w:rsid w:val="008D4013"/>
    <w:rsid w:val="008D4971"/>
    <w:rsid w:val="008D5193"/>
    <w:rsid w:val="008D5532"/>
    <w:rsid w:val="008D555A"/>
    <w:rsid w:val="008D5FE7"/>
    <w:rsid w:val="008D624E"/>
    <w:rsid w:val="008D63CD"/>
    <w:rsid w:val="008D6F14"/>
    <w:rsid w:val="008D7590"/>
    <w:rsid w:val="008E025E"/>
    <w:rsid w:val="008E09AC"/>
    <w:rsid w:val="008E277D"/>
    <w:rsid w:val="008E2E05"/>
    <w:rsid w:val="008E322B"/>
    <w:rsid w:val="008E3C18"/>
    <w:rsid w:val="008E5452"/>
    <w:rsid w:val="008E54CD"/>
    <w:rsid w:val="008E6D0F"/>
    <w:rsid w:val="008E7687"/>
    <w:rsid w:val="008E77D4"/>
    <w:rsid w:val="008F04DF"/>
    <w:rsid w:val="008F0B6A"/>
    <w:rsid w:val="008F0CA3"/>
    <w:rsid w:val="008F1A9E"/>
    <w:rsid w:val="008F336D"/>
    <w:rsid w:val="008F3924"/>
    <w:rsid w:val="008F4238"/>
    <w:rsid w:val="008F474E"/>
    <w:rsid w:val="008F4B01"/>
    <w:rsid w:val="008F5233"/>
    <w:rsid w:val="008F760A"/>
    <w:rsid w:val="008F7930"/>
    <w:rsid w:val="008F7B8D"/>
    <w:rsid w:val="00901F97"/>
    <w:rsid w:val="00903148"/>
    <w:rsid w:val="00904DE8"/>
    <w:rsid w:val="00904E16"/>
    <w:rsid w:val="0090507A"/>
    <w:rsid w:val="009058BF"/>
    <w:rsid w:val="00905AC7"/>
    <w:rsid w:val="00905B13"/>
    <w:rsid w:val="00906271"/>
    <w:rsid w:val="0090668F"/>
    <w:rsid w:val="00906BF4"/>
    <w:rsid w:val="0090705D"/>
    <w:rsid w:val="00907E20"/>
    <w:rsid w:val="00910245"/>
    <w:rsid w:val="00911065"/>
    <w:rsid w:val="00911B69"/>
    <w:rsid w:val="00912162"/>
    <w:rsid w:val="00913B11"/>
    <w:rsid w:val="00914F7C"/>
    <w:rsid w:val="009155A6"/>
    <w:rsid w:val="00915E17"/>
    <w:rsid w:val="00916075"/>
    <w:rsid w:val="0091678A"/>
    <w:rsid w:val="009178AA"/>
    <w:rsid w:val="00917CBF"/>
    <w:rsid w:val="009207E2"/>
    <w:rsid w:val="00921119"/>
    <w:rsid w:val="00921346"/>
    <w:rsid w:val="00921CCD"/>
    <w:rsid w:val="00921D19"/>
    <w:rsid w:val="0092281F"/>
    <w:rsid w:val="00922F01"/>
    <w:rsid w:val="00923312"/>
    <w:rsid w:val="009234E6"/>
    <w:rsid w:val="00923BD8"/>
    <w:rsid w:val="00924700"/>
    <w:rsid w:val="0092499C"/>
    <w:rsid w:val="0092678F"/>
    <w:rsid w:val="00926FEE"/>
    <w:rsid w:val="009270B9"/>
    <w:rsid w:val="009277D1"/>
    <w:rsid w:val="00927F93"/>
    <w:rsid w:val="009300A5"/>
    <w:rsid w:val="009307F6"/>
    <w:rsid w:val="0093163A"/>
    <w:rsid w:val="0093174A"/>
    <w:rsid w:val="009321AC"/>
    <w:rsid w:val="00932354"/>
    <w:rsid w:val="00932A8D"/>
    <w:rsid w:val="00932DC7"/>
    <w:rsid w:val="00932F27"/>
    <w:rsid w:val="0093455A"/>
    <w:rsid w:val="009345D2"/>
    <w:rsid w:val="009362B1"/>
    <w:rsid w:val="009363E9"/>
    <w:rsid w:val="009367BD"/>
    <w:rsid w:val="009367E2"/>
    <w:rsid w:val="00936D47"/>
    <w:rsid w:val="009375B0"/>
    <w:rsid w:val="00940063"/>
    <w:rsid w:val="009401CC"/>
    <w:rsid w:val="00940614"/>
    <w:rsid w:val="00940838"/>
    <w:rsid w:val="009435DD"/>
    <w:rsid w:val="009437A5"/>
    <w:rsid w:val="00945CFA"/>
    <w:rsid w:val="0094728A"/>
    <w:rsid w:val="0095015B"/>
    <w:rsid w:val="00950AAF"/>
    <w:rsid w:val="00950D94"/>
    <w:rsid w:val="009511FE"/>
    <w:rsid w:val="009517D6"/>
    <w:rsid w:val="00951B99"/>
    <w:rsid w:val="00951BFC"/>
    <w:rsid w:val="00952393"/>
    <w:rsid w:val="0095300F"/>
    <w:rsid w:val="00953C4D"/>
    <w:rsid w:val="00953EDF"/>
    <w:rsid w:val="00953F13"/>
    <w:rsid w:val="0095406A"/>
    <w:rsid w:val="00954554"/>
    <w:rsid w:val="00955C05"/>
    <w:rsid w:val="00955E1A"/>
    <w:rsid w:val="00955E97"/>
    <w:rsid w:val="00955E9B"/>
    <w:rsid w:val="00956EE5"/>
    <w:rsid w:val="00956F5B"/>
    <w:rsid w:val="00957955"/>
    <w:rsid w:val="00957DA5"/>
    <w:rsid w:val="0096120D"/>
    <w:rsid w:val="00963150"/>
    <w:rsid w:val="009631E9"/>
    <w:rsid w:val="00964493"/>
    <w:rsid w:val="00964522"/>
    <w:rsid w:val="009647D3"/>
    <w:rsid w:val="00964905"/>
    <w:rsid w:val="00964CA3"/>
    <w:rsid w:val="00965494"/>
    <w:rsid w:val="009654D8"/>
    <w:rsid w:val="0096571C"/>
    <w:rsid w:val="00965BFA"/>
    <w:rsid w:val="00965C80"/>
    <w:rsid w:val="009675FC"/>
    <w:rsid w:val="009701A8"/>
    <w:rsid w:val="0097036C"/>
    <w:rsid w:val="00970B08"/>
    <w:rsid w:val="00970E85"/>
    <w:rsid w:val="00970F06"/>
    <w:rsid w:val="009716C5"/>
    <w:rsid w:val="009719A9"/>
    <w:rsid w:val="00971A01"/>
    <w:rsid w:val="00971B84"/>
    <w:rsid w:val="009729E7"/>
    <w:rsid w:val="00972DBB"/>
    <w:rsid w:val="009734A2"/>
    <w:rsid w:val="00973C2D"/>
    <w:rsid w:val="009751B9"/>
    <w:rsid w:val="0097622B"/>
    <w:rsid w:val="00976FBC"/>
    <w:rsid w:val="00977893"/>
    <w:rsid w:val="00977A2D"/>
    <w:rsid w:val="0098052E"/>
    <w:rsid w:val="00981239"/>
    <w:rsid w:val="00981B41"/>
    <w:rsid w:val="00981BB6"/>
    <w:rsid w:val="00981E8F"/>
    <w:rsid w:val="00981FDB"/>
    <w:rsid w:val="00982C24"/>
    <w:rsid w:val="009841AB"/>
    <w:rsid w:val="00984C7B"/>
    <w:rsid w:val="00986CA4"/>
    <w:rsid w:val="0098736E"/>
    <w:rsid w:val="009879AC"/>
    <w:rsid w:val="00987B3F"/>
    <w:rsid w:val="0099136F"/>
    <w:rsid w:val="00991667"/>
    <w:rsid w:val="009917F7"/>
    <w:rsid w:val="009921EC"/>
    <w:rsid w:val="00992A6A"/>
    <w:rsid w:val="00992F05"/>
    <w:rsid w:val="00992F6F"/>
    <w:rsid w:val="00992F89"/>
    <w:rsid w:val="009935AC"/>
    <w:rsid w:val="00993ADD"/>
    <w:rsid w:val="00994263"/>
    <w:rsid w:val="00994446"/>
    <w:rsid w:val="009948CF"/>
    <w:rsid w:val="00994EA9"/>
    <w:rsid w:val="00995DA0"/>
    <w:rsid w:val="00996213"/>
    <w:rsid w:val="00996412"/>
    <w:rsid w:val="00996680"/>
    <w:rsid w:val="0099767E"/>
    <w:rsid w:val="009978F8"/>
    <w:rsid w:val="009A1A43"/>
    <w:rsid w:val="009A2497"/>
    <w:rsid w:val="009A3333"/>
    <w:rsid w:val="009A3732"/>
    <w:rsid w:val="009A39BD"/>
    <w:rsid w:val="009A3AA4"/>
    <w:rsid w:val="009A4B27"/>
    <w:rsid w:val="009A4EA5"/>
    <w:rsid w:val="009A520C"/>
    <w:rsid w:val="009A574B"/>
    <w:rsid w:val="009A614F"/>
    <w:rsid w:val="009A635B"/>
    <w:rsid w:val="009A7D82"/>
    <w:rsid w:val="009B0A87"/>
    <w:rsid w:val="009B2BD8"/>
    <w:rsid w:val="009B2C93"/>
    <w:rsid w:val="009B33BC"/>
    <w:rsid w:val="009B33D5"/>
    <w:rsid w:val="009B3538"/>
    <w:rsid w:val="009B468C"/>
    <w:rsid w:val="009C031A"/>
    <w:rsid w:val="009C0C87"/>
    <w:rsid w:val="009C0FEC"/>
    <w:rsid w:val="009C113F"/>
    <w:rsid w:val="009C1456"/>
    <w:rsid w:val="009C197D"/>
    <w:rsid w:val="009C258F"/>
    <w:rsid w:val="009C2B9A"/>
    <w:rsid w:val="009C36B0"/>
    <w:rsid w:val="009C4840"/>
    <w:rsid w:val="009C4C4F"/>
    <w:rsid w:val="009C539D"/>
    <w:rsid w:val="009C5587"/>
    <w:rsid w:val="009C56A2"/>
    <w:rsid w:val="009C6F84"/>
    <w:rsid w:val="009C7461"/>
    <w:rsid w:val="009C7677"/>
    <w:rsid w:val="009C79EB"/>
    <w:rsid w:val="009C7B50"/>
    <w:rsid w:val="009C7CD7"/>
    <w:rsid w:val="009D03F1"/>
    <w:rsid w:val="009D1BB8"/>
    <w:rsid w:val="009D23CC"/>
    <w:rsid w:val="009D3130"/>
    <w:rsid w:val="009D31BE"/>
    <w:rsid w:val="009D4401"/>
    <w:rsid w:val="009D5418"/>
    <w:rsid w:val="009D5D6A"/>
    <w:rsid w:val="009D7396"/>
    <w:rsid w:val="009D7926"/>
    <w:rsid w:val="009E012E"/>
    <w:rsid w:val="009E0184"/>
    <w:rsid w:val="009E089A"/>
    <w:rsid w:val="009E1164"/>
    <w:rsid w:val="009E1B52"/>
    <w:rsid w:val="009E1BB1"/>
    <w:rsid w:val="009E1BDF"/>
    <w:rsid w:val="009E1C11"/>
    <w:rsid w:val="009E2169"/>
    <w:rsid w:val="009E22B2"/>
    <w:rsid w:val="009E23FC"/>
    <w:rsid w:val="009E2693"/>
    <w:rsid w:val="009E2960"/>
    <w:rsid w:val="009E3512"/>
    <w:rsid w:val="009E5E3A"/>
    <w:rsid w:val="009E61F2"/>
    <w:rsid w:val="009E6B83"/>
    <w:rsid w:val="009F0572"/>
    <w:rsid w:val="009F0C70"/>
    <w:rsid w:val="009F0E72"/>
    <w:rsid w:val="009F11EA"/>
    <w:rsid w:val="009F3597"/>
    <w:rsid w:val="009F4A97"/>
    <w:rsid w:val="009F4E3C"/>
    <w:rsid w:val="009F5860"/>
    <w:rsid w:val="009F6827"/>
    <w:rsid w:val="009F6BB1"/>
    <w:rsid w:val="009F7A19"/>
    <w:rsid w:val="00A00144"/>
    <w:rsid w:val="00A00217"/>
    <w:rsid w:val="00A015A0"/>
    <w:rsid w:val="00A0193A"/>
    <w:rsid w:val="00A02B7C"/>
    <w:rsid w:val="00A031E0"/>
    <w:rsid w:val="00A03706"/>
    <w:rsid w:val="00A03F24"/>
    <w:rsid w:val="00A04F2E"/>
    <w:rsid w:val="00A05538"/>
    <w:rsid w:val="00A05A7F"/>
    <w:rsid w:val="00A063F8"/>
    <w:rsid w:val="00A06D8D"/>
    <w:rsid w:val="00A074E8"/>
    <w:rsid w:val="00A102D1"/>
    <w:rsid w:val="00A1053D"/>
    <w:rsid w:val="00A11671"/>
    <w:rsid w:val="00A11746"/>
    <w:rsid w:val="00A12601"/>
    <w:rsid w:val="00A13C0E"/>
    <w:rsid w:val="00A14BBE"/>
    <w:rsid w:val="00A162D2"/>
    <w:rsid w:val="00A165DF"/>
    <w:rsid w:val="00A16776"/>
    <w:rsid w:val="00A17C2F"/>
    <w:rsid w:val="00A17FAD"/>
    <w:rsid w:val="00A20280"/>
    <w:rsid w:val="00A20C60"/>
    <w:rsid w:val="00A214FA"/>
    <w:rsid w:val="00A2233C"/>
    <w:rsid w:val="00A22B27"/>
    <w:rsid w:val="00A23651"/>
    <w:rsid w:val="00A23765"/>
    <w:rsid w:val="00A24025"/>
    <w:rsid w:val="00A2497A"/>
    <w:rsid w:val="00A24A80"/>
    <w:rsid w:val="00A24D9B"/>
    <w:rsid w:val="00A25510"/>
    <w:rsid w:val="00A2564F"/>
    <w:rsid w:val="00A25B65"/>
    <w:rsid w:val="00A263AF"/>
    <w:rsid w:val="00A26E6A"/>
    <w:rsid w:val="00A27697"/>
    <w:rsid w:val="00A276F9"/>
    <w:rsid w:val="00A277B5"/>
    <w:rsid w:val="00A27CCD"/>
    <w:rsid w:val="00A30438"/>
    <w:rsid w:val="00A30821"/>
    <w:rsid w:val="00A30BDD"/>
    <w:rsid w:val="00A315C7"/>
    <w:rsid w:val="00A3174F"/>
    <w:rsid w:val="00A31F05"/>
    <w:rsid w:val="00A325B3"/>
    <w:rsid w:val="00A32EB1"/>
    <w:rsid w:val="00A33BD9"/>
    <w:rsid w:val="00A34EBA"/>
    <w:rsid w:val="00A35298"/>
    <w:rsid w:val="00A35D18"/>
    <w:rsid w:val="00A36BDB"/>
    <w:rsid w:val="00A37820"/>
    <w:rsid w:val="00A37C40"/>
    <w:rsid w:val="00A403BE"/>
    <w:rsid w:val="00A40B5A"/>
    <w:rsid w:val="00A41234"/>
    <w:rsid w:val="00A42839"/>
    <w:rsid w:val="00A43323"/>
    <w:rsid w:val="00A44566"/>
    <w:rsid w:val="00A44F62"/>
    <w:rsid w:val="00A45445"/>
    <w:rsid w:val="00A4611B"/>
    <w:rsid w:val="00A469EE"/>
    <w:rsid w:val="00A46C4C"/>
    <w:rsid w:val="00A46ED3"/>
    <w:rsid w:val="00A47018"/>
    <w:rsid w:val="00A4763B"/>
    <w:rsid w:val="00A47C7F"/>
    <w:rsid w:val="00A508BB"/>
    <w:rsid w:val="00A51091"/>
    <w:rsid w:val="00A5110D"/>
    <w:rsid w:val="00A52428"/>
    <w:rsid w:val="00A525D8"/>
    <w:rsid w:val="00A52DA8"/>
    <w:rsid w:val="00A53447"/>
    <w:rsid w:val="00A5347D"/>
    <w:rsid w:val="00A538E9"/>
    <w:rsid w:val="00A5545D"/>
    <w:rsid w:val="00A56FA7"/>
    <w:rsid w:val="00A57BB4"/>
    <w:rsid w:val="00A57F38"/>
    <w:rsid w:val="00A6046D"/>
    <w:rsid w:val="00A60D4A"/>
    <w:rsid w:val="00A60DA0"/>
    <w:rsid w:val="00A61586"/>
    <w:rsid w:val="00A61835"/>
    <w:rsid w:val="00A61C2A"/>
    <w:rsid w:val="00A61D72"/>
    <w:rsid w:val="00A622D1"/>
    <w:rsid w:val="00A62FC5"/>
    <w:rsid w:val="00A64156"/>
    <w:rsid w:val="00A641E5"/>
    <w:rsid w:val="00A642CE"/>
    <w:rsid w:val="00A64392"/>
    <w:rsid w:val="00A64761"/>
    <w:rsid w:val="00A6581C"/>
    <w:rsid w:val="00A66DD0"/>
    <w:rsid w:val="00A67596"/>
    <w:rsid w:val="00A6786C"/>
    <w:rsid w:val="00A67F5D"/>
    <w:rsid w:val="00A71074"/>
    <w:rsid w:val="00A722C8"/>
    <w:rsid w:val="00A7379C"/>
    <w:rsid w:val="00A73A12"/>
    <w:rsid w:val="00A74C26"/>
    <w:rsid w:val="00A74D33"/>
    <w:rsid w:val="00A74DC1"/>
    <w:rsid w:val="00A75172"/>
    <w:rsid w:val="00A75C09"/>
    <w:rsid w:val="00A75CDA"/>
    <w:rsid w:val="00A76200"/>
    <w:rsid w:val="00A764C7"/>
    <w:rsid w:val="00A7658E"/>
    <w:rsid w:val="00A769BB"/>
    <w:rsid w:val="00A76BBE"/>
    <w:rsid w:val="00A77F0A"/>
    <w:rsid w:val="00A80318"/>
    <w:rsid w:val="00A803F2"/>
    <w:rsid w:val="00A804ED"/>
    <w:rsid w:val="00A80D75"/>
    <w:rsid w:val="00A82A7D"/>
    <w:rsid w:val="00A82BAB"/>
    <w:rsid w:val="00A82EB1"/>
    <w:rsid w:val="00A830B5"/>
    <w:rsid w:val="00A837CF"/>
    <w:rsid w:val="00A83AEF"/>
    <w:rsid w:val="00A83B80"/>
    <w:rsid w:val="00A85832"/>
    <w:rsid w:val="00A85C72"/>
    <w:rsid w:val="00A85DC5"/>
    <w:rsid w:val="00A8649A"/>
    <w:rsid w:val="00A86FA6"/>
    <w:rsid w:val="00A87944"/>
    <w:rsid w:val="00A91119"/>
    <w:rsid w:val="00A92833"/>
    <w:rsid w:val="00A93ECB"/>
    <w:rsid w:val="00A942E2"/>
    <w:rsid w:val="00A94467"/>
    <w:rsid w:val="00A945F4"/>
    <w:rsid w:val="00A975C0"/>
    <w:rsid w:val="00A97938"/>
    <w:rsid w:val="00A97D15"/>
    <w:rsid w:val="00AA00A2"/>
    <w:rsid w:val="00AA06BF"/>
    <w:rsid w:val="00AA1607"/>
    <w:rsid w:val="00AA2BD6"/>
    <w:rsid w:val="00AA2C92"/>
    <w:rsid w:val="00AA325D"/>
    <w:rsid w:val="00AA333E"/>
    <w:rsid w:val="00AA483D"/>
    <w:rsid w:val="00AA5051"/>
    <w:rsid w:val="00AA541C"/>
    <w:rsid w:val="00AA56FB"/>
    <w:rsid w:val="00AA66AE"/>
    <w:rsid w:val="00AA6C98"/>
    <w:rsid w:val="00AA6FFA"/>
    <w:rsid w:val="00AA7AF0"/>
    <w:rsid w:val="00AB079A"/>
    <w:rsid w:val="00AB15BE"/>
    <w:rsid w:val="00AB2247"/>
    <w:rsid w:val="00AB2562"/>
    <w:rsid w:val="00AB279C"/>
    <w:rsid w:val="00AB2894"/>
    <w:rsid w:val="00AB2DCE"/>
    <w:rsid w:val="00AB2EB8"/>
    <w:rsid w:val="00AB3096"/>
    <w:rsid w:val="00AB32A9"/>
    <w:rsid w:val="00AB3B79"/>
    <w:rsid w:val="00AB4300"/>
    <w:rsid w:val="00AB4812"/>
    <w:rsid w:val="00AB4F55"/>
    <w:rsid w:val="00AB5ACB"/>
    <w:rsid w:val="00AB5C60"/>
    <w:rsid w:val="00AB5D07"/>
    <w:rsid w:val="00AB679D"/>
    <w:rsid w:val="00AB7839"/>
    <w:rsid w:val="00AB7EB8"/>
    <w:rsid w:val="00AC019C"/>
    <w:rsid w:val="00AC03DF"/>
    <w:rsid w:val="00AC134D"/>
    <w:rsid w:val="00AC1412"/>
    <w:rsid w:val="00AC26DD"/>
    <w:rsid w:val="00AC2763"/>
    <w:rsid w:val="00AC3600"/>
    <w:rsid w:val="00AC36CC"/>
    <w:rsid w:val="00AC3DC7"/>
    <w:rsid w:val="00AC4E23"/>
    <w:rsid w:val="00AC5EFF"/>
    <w:rsid w:val="00AC62EC"/>
    <w:rsid w:val="00AC6530"/>
    <w:rsid w:val="00AC6B4A"/>
    <w:rsid w:val="00AD083F"/>
    <w:rsid w:val="00AD10C3"/>
    <w:rsid w:val="00AD1808"/>
    <w:rsid w:val="00AD2A46"/>
    <w:rsid w:val="00AD2E7B"/>
    <w:rsid w:val="00AD37C0"/>
    <w:rsid w:val="00AD3A0E"/>
    <w:rsid w:val="00AD3CB9"/>
    <w:rsid w:val="00AD4C32"/>
    <w:rsid w:val="00AD5FB4"/>
    <w:rsid w:val="00AD6409"/>
    <w:rsid w:val="00AD6421"/>
    <w:rsid w:val="00AD69AD"/>
    <w:rsid w:val="00AD75AE"/>
    <w:rsid w:val="00AE0216"/>
    <w:rsid w:val="00AE279E"/>
    <w:rsid w:val="00AE2965"/>
    <w:rsid w:val="00AE2AA5"/>
    <w:rsid w:val="00AE2E41"/>
    <w:rsid w:val="00AE327F"/>
    <w:rsid w:val="00AE339B"/>
    <w:rsid w:val="00AE3610"/>
    <w:rsid w:val="00AE45DF"/>
    <w:rsid w:val="00AE4DA8"/>
    <w:rsid w:val="00AE5E8D"/>
    <w:rsid w:val="00AE5E9E"/>
    <w:rsid w:val="00AE76D4"/>
    <w:rsid w:val="00AE7F6C"/>
    <w:rsid w:val="00AF1032"/>
    <w:rsid w:val="00AF21A7"/>
    <w:rsid w:val="00AF2488"/>
    <w:rsid w:val="00AF38E2"/>
    <w:rsid w:val="00AF40D4"/>
    <w:rsid w:val="00AF4883"/>
    <w:rsid w:val="00AF499A"/>
    <w:rsid w:val="00AF53EB"/>
    <w:rsid w:val="00AF5CA6"/>
    <w:rsid w:val="00AF75BF"/>
    <w:rsid w:val="00AF76A3"/>
    <w:rsid w:val="00B0022B"/>
    <w:rsid w:val="00B01B68"/>
    <w:rsid w:val="00B01C6D"/>
    <w:rsid w:val="00B045B2"/>
    <w:rsid w:val="00B0476F"/>
    <w:rsid w:val="00B05160"/>
    <w:rsid w:val="00B054D8"/>
    <w:rsid w:val="00B05DC3"/>
    <w:rsid w:val="00B07B23"/>
    <w:rsid w:val="00B07F14"/>
    <w:rsid w:val="00B102ED"/>
    <w:rsid w:val="00B10B55"/>
    <w:rsid w:val="00B120E3"/>
    <w:rsid w:val="00B12C09"/>
    <w:rsid w:val="00B12EB7"/>
    <w:rsid w:val="00B13806"/>
    <w:rsid w:val="00B144A3"/>
    <w:rsid w:val="00B14530"/>
    <w:rsid w:val="00B155DE"/>
    <w:rsid w:val="00B15827"/>
    <w:rsid w:val="00B15B91"/>
    <w:rsid w:val="00B15CDB"/>
    <w:rsid w:val="00B16366"/>
    <w:rsid w:val="00B164FD"/>
    <w:rsid w:val="00B166C0"/>
    <w:rsid w:val="00B167E4"/>
    <w:rsid w:val="00B1798C"/>
    <w:rsid w:val="00B17D6C"/>
    <w:rsid w:val="00B20F40"/>
    <w:rsid w:val="00B2103B"/>
    <w:rsid w:val="00B22169"/>
    <w:rsid w:val="00B22375"/>
    <w:rsid w:val="00B22972"/>
    <w:rsid w:val="00B22DBF"/>
    <w:rsid w:val="00B2329F"/>
    <w:rsid w:val="00B235E9"/>
    <w:rsid w:val="00B23956"/>
    <w:rsid w:val="00B23B7E"/>
    <w:rsid w:val="00B24B0B"/>
    <w:rsid w:val="00B25594"/>
    <w:rsid w:val="00B26CA9"/>
    <w:rsid w:val="00B26EA8"/>
    <w:rsid w:val="00B27142"/>
    <w:rsid w:val="00B272D0"/>
    <w:rsid w:val="00B278CD"/>
    <w:rsid w:val="00B27B49"/>
    <w:rsid w:val="00B27BA1"/>
    <w:rsid w:val="00B30981"/>
    <w:rsid w:val="00B3131E"/>
    <w:rsid w:val="00B318FF"/>
    <w:rsid w:val="00B3202E"/>
    <w:rsid w:val="00B32429"/>
    <w:rsid w:val="00B32E64"/>
    <w:rsid w:val="00B336C3"/>
    <w:rsid w:val="00B33812"/>
    <w:rsid w:val="00B33A2F"/>
    <w:rsid w:val="00B3410F"/>
    <w:rsid w:val="00B34DD2"/>
    <w:rsid w:val="00B35E88"/>
    <w:rsid w:val="00B36C62"/>
    <w:rsid w:val="00B375AE"/>
    <w:rsid w:val="00B37F33"/>
    <w:rsid w:val="00B44439"/>
    <w:rsid w:val="00B44D87"/>
    <w:rsid w:val="00B4513A"/>
    <w:rsid w:val="00B45B52"/>
    <w:rsid w:val="00B46191"/>
    <w:rsid w:val="00B46766"/>
    <w:rsid w:val="00B469D3"/>
    <w:rsid w:val="00B47725"/>
    <w:rsid w:val="00B501C1"/>
    <w:rsid w:val="00B507FE"/>
    <w:rsid w:val="00B517F0"/>
    <w:rsid w:val="00B519C0"/>
    <w:rsid w:val="00B51BAA"/>
    <w:rsid w:val="00B51D7A"/>
    <w:rsid w:val="00B52976"/>
    <w:rsid w:val="00B53C76"/>
    <w:rsid w:val="00B5472B"/>
    <w:rsid w:val="00B564F5"/>
    <w:rsid w:val="00B56B44"/>
    <w:rsid w:val="00B57D80"/>
    <w:rsid w:val="00B60928"/>
    <w:rsid w:val="00B61539"/>
    <w:rsid w:val="00B62596"/>
    <w:rsid w:val="00B62760"/>
    <w:rsid w:val="00B62988"/>
    <w:rsid w:val="00B62A41"/>
    <w:rsid w:val="00B62EC2"/>
    <w:rsid w:val="00B637D4"/>
    <w:rsid w:val="00B63F6E"/>
    <w:rsid w:val="00B65286"/>
    <w:rsid w:val="00B653AB"/>
    <w:rsid w:val="00B65764"/>
    <w:rsid w:val="00B65B52"/>
    <w:rsid w:val="00B661B9"/>
    <w:rsid w:val="00B669A6"/>
    <w:rsid w:val="00B704F3"/>
    <w:rsid w:val="00B7122D"/>
    <w:rsid w:val="00B71BC3"/>
    <w:rsid w:val="00B73947"/>
    <w:rsid w:val="00B74A56"/>
    <w:rsid w:val="00B74C4C"/>
    <w:rsid w:val="00B75438"/>
    <w:rsid w:val="00B75C24"/>
    <w:rsid w:val="00B778C9"/>
    <w:rsid w:val="00B80B6A"/>
    <w:rsid w:val="00B80EA8"/>
    <w:rsid w:val="00B817AD"/>
    <w:rsid w:val="00B81ED5"/>
    <w:rsid w:val="00B8270D"/>
    <w:rsid w:val="00B8277D"/>
    <w:rsid w:val="00B82EAC"/>
    <w:rsid w:val="00B833C3"/>
    <w:rsid w:val="00B84337"/>
    <w:rsid w:val="00B84427"/>
    <w:rsid w:val="00B85505"/>
    <w:rsid w:val="00B856C0"/>
    <w:rsid w:val="00B90A36"/>
    <w:rsid w:val="00B90DAC"/>
    <w:rsid w:val="00B90DBA"/>
    <w:rsid w:val="00B91641"/>
    <w:rsid w:val="00B917E5"/>
    <w:rsid w:val="00B923DE"/>
    <w:rsid w:val="00B926AA"/>
    <w:rsid w:val="00B926CF"/>
    <w:rsid w:val="00B92D33"/>
    <w:rsid w:val="00B931F5"/>
    <w:rsid w:val="00B93318"/>
    <w:rsid w:val="00B9399C"/>
    <w:rsid w:val="00B93B03"/>
    <w:rsid w:val="00B944EA"/>
    <w:rsid w:val="00B94ED2"/>
    <w:rsid w:val="00B956C6"/>
    <w:rsid w:val="00B97A88"/>
    <w:rsid w:val="00B97AE5"/>
    <w:rsid w:val="00BA0C20"/>
    <w:rsid w:val="00BA258A"/>
    <w:rsid w:val="00BA280F"/>
    <w:rsid w:val="00BA3F57"/>
    <w:rsid w:val="00BA4EA4"/>
    <w:rsid w:val="00BA5889"/>
    <w:rsid w:val="00BA5B76"/>
    <w:rsid w:val="00BA5E06"/>
    <w:rsid w:val="00BA6CA6"/>
    <w:rsid w:val="00BA7799"/>
    <w:rsid w:val="00BB1B27"/>
    <w:rsid w:val="00BB1D77"/>
    <w:rsid w:val="00BB27EF"/>
    <w:rsid w:val="00BB280A"/>
    <w:rsid w:val="00BB2ED7"/>
    <w:rsid w:val="00BB4352"/>
    <w:rsid w:val="00BB47EE"/>
    <w:rsid w:val="00BB4923"/>
    <w:rsid w:val="00BB4A19"/>
    <w:rsid w:val="00BB4D88"/>
    <w:rsid w:val="00BB53ED"/>
    <w:rsid w:val="00BB56FA"/>
    <w:rsid w:val="00BB5F39"/>
    <w:rsid w:val="00BB60B4"/>
    <w:rsid w:val="00BB7A36"/>
    <w:rsid w:val="00BC172A"/>
    <w:rsid w:val="00BC1818"/>
    <w:rsid w:val="00BC1B9C"/>
    <w:rsid w:val="00BC1FE6"/>
    <w:rsid w:val="00BC275F"/>
    <w:rsid w:val="00BC3097"/>
    <w:rsid w:val="00BC4D6E"/>
    <w:rsid w:val="00BC4EAB"/>
    <w:rsid w:val="00BC53D2"/>
    <w:rsid w:val="00BC656E"/>
    <w:rsid w:val="00BC7234"/>
    <w:rsid w:val="00BC7335"/>
    <w:rsid w:val="00BC73A3"/>
    <w:rsid w:val="00BC7513"/>
    <w:rsid w:val="00BC7862"/>
    <w:rsid w:val="00BD08DD"/>
    <w:rsid w:val="00BD11FD"/>
    <w:rsid w:val="00BD131F"/>
    <w:rsid w:val="00BD32AB"/>
    <w:rsid w:val="00BD34D0"/>
    <w:rsid w:val="00BD3FE2"/>
    <w:rsid w:val="00BD4069"/>
    <w:rsid w:val="00BD41A0"/>
    <w:rsid w:val="00BD4B0F"/>
    <w:rsid w:val="00BD4C24"/>
    <w:rsid w:val="00BD527F"/>
    <w:rsid w:val="00BD5452"/>
    <w:rsid w:val="00BD60AC"/>
    <w:rsid w:val="00BD60BD"/>
    <w:rsid w:val="00BD6D2D"/>
    <w:rsid w:val="00BD76B3"/>
    <w:rsid w:val="00BD7779"/>
    <w:rsid w:val="00BD7802"/>
    <w:rsid w:val="00BD7A5A"/>
    <w:rsid w:val="00BE025A"/>
    <w:rsid w:val="00BE0671"/>
    <w:rsid w:val="00BE21DA"/>
    <w:rsid w:val="00BE2718"/>
    <w:rsid w:val="00BE5450"/>
    <w:rsid w:val="00BE7A59"/>
    <w:rsid w:val="00BE7E24"/>
    <w:rsid w:val="00BF02BC"/>
    <w:rsid w:val="00BF0FC6"/>
    <w:rsid w:val="00BF16CD"/>
    <w:rsid w:val="00BF1AA1"/>
    <w:rsid w:val="00BF1BF7"/>
    <w:rsid w:val="00BF1C86"/>
    <w:rsid w:val="00BF2087"/>
    <w:rsid w:val="00BF2B2F"/>
    <w:rsid w:val="00BF4700"/>
    <w:rsid w:val="00BF47D1"/>
    <w:rsid w:val="00BF4C1F"/>
    <w:rsid w:val="00BF579A"/>
    <w:rsid w:val="00BF6384"/>
    <w:rsid w:val="00BF65E1"/>
    <w:rsid w:val="00BF683E"/>
    <w:rsid w:val="00BF6BA2"/>
    <w:rsid w:val="00BF6DF3"/>
    <w:rsid w:val="00BF7243"/>
    <w:rsid w:val="00C005DC"/>
    <w:rsid w:val="00C00723"/>
    <w:rsid w:val="00C01173"/>
    <w:rsid w:val="00C01A6D"/>
    <w:rsid w:val="00C01A95"/>
    <w:rsid w:val="00C02475"/>
    <w:rsid w:val="00C03064"/>
    <w:rsid w:val="00C037AE"/>
    <w:rsid w:val="00C04063"/>
    <w:rsid w:val="00C04266"/>
    <w:rsid w:val="00C046A0"/>
    <w:rsid w:val="00C05811"/>
    <w:rsid w:val="00C0611A"/>
    <w:rsid w:val="00C0632C"/>
    <w:rsid w:val="00C0701A"/>
    <w:rsid w:val="00C070FE"/>
    <w:rsid w:val="00C078D0"/>
    <w:rsid w:val="00C07D1B"/>
    <w:rsid w:val="00C1054F"/>
    <w:rsid w:val="00C110CF"/>
    <w:rsid w:val="00C144F1"/>
    <w:rsid w:val="00C1575F"/>
    <w:rsid w:val="00C17CFD"/>
    <w:rsid w:val="00C20B87"/>
    <w:rsid w:val="00C22651"/>
    <w:rsid w:val="00C22A32"/>
    <w:rsid w:val="00C22CB4"/>
    <w:rsid w:val="00C237F6"/>
    <w:rsid w:val="00C243FB"/>
    <w:rsid w:val="00C2495B"/>
    <w:rsid w:val="00C24A8A"/>
    <w:rsid w:val="00C24C80"/>
    <w:rsid w:val="00C25234"/>
    <w:rsid w:val="00C25C21"/>
    <w:rsid w:val="00C25D31"/>
    <w:rsid w:val="00C26A85"/>
    <w:rsid w:val="00C26E91"/>
    <w:rsid w:val="00C26FC9"/>
    <w:rsid w:val="00C27518"/>
    <w:rsid w:val="00C27B85"/>
    <w:rsid w:val="00C307B5"/>
    <w:rsid w:val="00C324B9"/>
    <w:rsid w:val="00C3369C"/>
    <w:rsid w:val="00C33D7B"/>
    <w:rsid w:val="00C33DE7"/>
    <w:rsid w:val="00C33E74"/>
    <w:rsid w:val="00C35211"/>
    <w:rsid w:val="00C353C4"/>
    <w:rsid w:val="00C35465"/>
    <w:rsid w:val="00C36831"/>
    <w:rsid w:val="00C36D08"/>
    <w:rsid w:val="00C37C11"/>
    <w:rsid w:val="00C37FBD"/>
    <w:rsid w:val="00C4022A"/>
    <w:rsid w:val="00C40338"/>
    <w:rsid w:val="00C40503"/>
    <w:rsid w:val="00C40747"/>
    <w:rsid w:val="00C4095A"/>
    <w:rsid w:val="00C40DEF"/>
    <w:rsid w:val="00C41043"/>
    <w:rsid w:val="00C41C7C"/>
    <w:rsid w:val="00C41D34"/>
    <w:rsid w:val="00C41DA0"/>
    <w:rsid w:val="00C42A88"/>
    <w:rsid w:val="00C42B58"/>
    <w:rsid w:val="00C43BD2"/>
    <w:rsid w:val="00C43CDD"/>
    <w:rsid w:val="00C43F90"/>
    <w:rsid w:val="00C44384"/>
    <w:rsid w:val="00C44830"/>
    <w:rsid w:val="00C44E19"/>
    <w:rsid w:val="00C4551B"/>
    <w:rsid w:val="00C45955"/>
    <w:rsid w:val="00C45BE0"/>
    <w:rsid w:val="00C46103"/>
    <w:rsid w:val="00C461C4"/>
    <w:rsid w:val="00C46429"/>
    <w:rsid w:val="00C46F67"/>
    <w:rsid w:val="00C47744"/>
    <w:rsid w:val="00C512DA"/>
    <w:rsid w:val="00C52337"/>
    <w:rsid w:val="00C523D4"/>
    <w:rsid w:val="00C53539"/>
    <w:rsid w:val="00C5365A"/>
    <w:rsid w:val="00C54A72"/>
    <w:rsid w:val="00C5526D"/>
    <w:rsid w:val="00C55CE3"/>
    <w:rsid w:val="00C5601E"/>
    <w:rsid w:val="00C56350"/>
    <w:rsid w:val="00C570CD"/>
    <w:rsid w:val="00C575CD"/>
    <w:rsid w:val="00C579AD"/>
    <w:rsid w:val="00C57C4A"/>
    <w:rsid w:val="00C619D6"/>
    <w:rsid w:val="00C61A41"/>
    <w:rsid w:val="00C61FAB"/>
    <w:rsid w:val="00C63290"/>
    <w:rsid w:val="00C634DB"/>
    <w:rsid w:val="00C63B00"/>
    <w:rsid w:val="00C63F01"/>
    <w:rsid w:val="00C63FB2"/>
    <w:rsid w:val="00C64A3B"/>
    <w:rsid w:val="00C65B50"/>
    <w:rsid w:val="00C660F2"/>
    <w:rsid w:val="00C668C5"/>
    <w:rsid w:val="00C669E8"/>
    <w:rsid w:val="00C66D18"/>
    <w:rsid w:val="00C67106"/>
    <w:rsid w:val="00C70A0B"/>
    <w:rsid w:val="00C71D08"/>
    <w:rsid w:val="00C7201C"/>
    <w:rsid w:val="00C727A5"/>
    <w:rsid w:val="00C7283F"/>
    <w:rsid w:val="00C7363C"/>
    <w:rsid w:val="00C74D58"/>
    <w:rsid w:val="00C7579E"/>
    <w:rsid w:val="00C76370"/>
    <w:rsid w:val="00C77302"/>
    <w:rsid w:val="00C808A8"/>
    <w:rsid w:val="00C80C1D"/>
    <w:rsid w:val="00C80E04"/>
    <w:rsid w:val="00C8140B"/>
    <w:rsid w:val="00C8156D"/>
    <w:rsid w:val="00C822C7"/>
    <w:rsid w:val="00C82E49"/>
    <w:rsid w:val="00C83BEC"/>
    <w:rsid w:val="00C83CCC"/>
    <w:rsid w:val="00C84855"/>
    <w:rsid w:val="00C850EE"/>
    <w:rsid w:val="00C853A2"/>
    <w:rsid w:val="00C85C91"/>
    <w:rsid w:val="00C85DBE"/>
    <w:rsid w:val="00C86376"/>
    <w:rsid w:val="00C869CE"/>
    <w:rsid w:val="00C874EA"/>
    <w:rsid w:val="00C875A5"/>
    <w:rsid w:val="00C87801"/>
    <w:rsid w:val="00C90000"/>
    <w:rsid w:val="00C901B8"/>
    <w:rsid w:val="00C90649"/>
    <w:rsid w:val="00C90942"/>
    <w:rsid w:val="00C91986"/>
    <w:rsid w:val="00C921D0"/>
    <w:rsid w:val="00C928B8"/>
    <w:rsid w:val="00C92E96"/>
    <w:rsid w:val="00C93255"/>
    <w:rsid w:val="00C93F2B"/>
    <w:rsid w:val="00C9429F"/>
    <w:rsid w:val="00C95EE8"/>
    <w:rsid w:val="00C9674D"/>
    <w:rsid w:val="00C96992"/>
    <w:rsid w:val="00CA0076"/>
    <w:rsid w:val="00CA029D"/>
    <w:rsid w:val="00CA1626"/>
    <w:rsid w:val="00CA1F68"/>
    <w:rsid w:val="00CA28B4"/>
    <w:rsid w:val="00CA315B"/>
    <w:rsid w:val="00CA3249"/>
    <w:rsid w:val="00CA32D2"/>
    <w:rsid w:val="00CA4C06"/>
    <w:rsid w:val="00CA53D4"/>
    <w:rsid w:val="00CA56B0"/>
    <w:rsid w:val="00CA5B4E"/>
    <w:rsid w:val="00CA5C3E"/>
    <w:rsid w:val="00CA642B"/>
    <w:rsid w:val="00CA6F80"/>
    <w:rsid w:val="00CB003B"/>
    <w:rsid w:val="00CB01BD"/>
    <w:rsid w:val="00CB0301"/>
    <w:rsid w:val="00CB06B4"/>
    <w:rsid w:val="00CB3C0C"/>
    <w:rsid w:val="00CB3FF8"/>
    <w:rsid w:val="00CB430D"/>
    <w:rsid w:val="00CB529C"/>
    <w:rsid w:val="00CB56B1"/>
    <w:rsid w:val="00CB685A"/>
    <w:rsid w:val="00CB68B8"/>
    <w:rsid w:val="00CB6B5D"/>
    <w:rsid w:val="00CB706A"/>
    <w:rsid w:val="00CB759E"/>
    <w:rsid w:val="00CB76C4"/>
    <w:rsid w:val="00CC0609"/>
    <w:rsid w:val="00CC070F"/>
    <w:rsid w:val="00CC1A30"/>
    <w:rsid w:val="00CC272B"/>
    <w:rsid w:val="00CC3FDF"/>
    <w:rsid w:val="00CC4188"/>
    <w:rsid w:val="00CC4E01"/>
    <w:rsid w:val="00CC4FEE"/>
    <w:rsid w:val="00CC519E"/>
    <w:rsid w:val="00CC5821"/>
    <w:rsid w:val="00CC5C30"/>
    <w:rsid w:val="00CC5E95"/>
    <w:rsid w:val="00CC6BE9"/>
    <w:rsid w:val="00CC762F"/>
    <w:rsid w:val="00CD0D9A"/>
    <w:rsid w:val="00CD0E97"/>
    <w:rsid w:val="00CD1BD0"/>
    <w:rsid w:val="00CD2588"/>
    <w:rsid w:val="00CD301D"/>
    <w:rsid w:val="00CD34AE"/>
    <w:rsid w:val="00CD5134"/>
    <w:rsid w:val="00CD530D"/>
    <w:rsid w:val="00CD6A37"/>
    <w:rsid w:val="00CD76B2"/>
    <w:rsid w:val="00CD7B58"/>
    <w:rsid w:val="00CE037E"/>
    <w:rsid w:val="00CE1D20"/>
    <w:rsid w:val="00CE21F0"/>
    <w:rsid w:val="00CE2D99"/>
    <w:rsid w:val="00CE2FD1"/>
    <w:rsid w:val="00CE312B"/>
    <w:rsid w:val="00CE35A6"/>
    <w:rsid w:val="00CE4518"/>
    <w:rsid w:val="00CE469F"/>
    <w:rsid w:val="00CE4801"/>
    <w:rsid w:val="00CE5766"/>
    <w:rsid w:val="00CE5C4E"/>
    <w:rsid w:val="00CE61DE"/>
    <w:rsid w:val="00CE6EFE"/>
    <w:rsid w:val="00CF1A4E"/>
    <w:rsid w:val="00CF1DEC"/>
    <w:rsid w:val="00CF31C5"/>
    <w:rsid w:val="00CF3BCC"/>
    <w:rsid w:val="00CF491A"/>
    <w:rsid w:val="00CF5B24"/>
    <w:rsid w:val="00CF6931"/>
    <w:rsid w:val="00CF6AB2"/>
    <w:rsid w:val="00CF6D3F"/>
    <w:rsid w:val="00CF7B85"/>
    <w:rsid w:val="00D0080E"/>
    <w:rsid w:val="00D010C1"/>
    <w:rsid w:val="00D01BD8"/>
    <w:rsid w:val="00D02552"/>
    <w:rsid w:val="00D03094"/>
    <w:rsid w:val="00D03B2F"/>
    <w:rsid w:val="00D03DF7"/>
    <w:rsid w:val="00D04148"/>
    <w:rsid w:val="00D04642"/>
    <w:rsid w:val="00D056A7"/>
    <w:rsid w:val="00D05B8B"/>
    <w:rsid w:val="00D05E91"/>
    <w:rsid w:val="00D06CFD"/>
    <w:rsid w:val="00D06EFD"/>
    <w:rsid w:val="00D072FC"/>
    <w:rsid w:val="00D07F91"/>
    <w:rsid w:val="00D100FD"/>
    <w:rsid w:val="00D104ED"/>
    <w:rsid w:val="00D10DF9"/>
    <w:rsid w:val="00D10EDE"/>
    <w:rsid w:val="00D11A5E"/>
    <w:rsid w:val="00D11D54"/>
    <w:rsid w:val="00D1401C"/>
    <w:rsid w:val="00D1615C"/>
    <w:rsid w:val="00D16230"/>
    <w:rsid w:val="00D169EE"/>
    <w:rsid w:val="00D16A06"/>
    <w:rsid w:val="00D17100"/>
    <w:rsid w:val="00D173BC"/>
    <w:rsid w:val="00D17CD7"/>
    <w:rsid w:val="00D17D72"/>
    <w:rsid w:val="00D23A19"/>
    <w:rsid w:val="00D23C74"/>
    <w:rsid w:val="00D244E0"/>
    <w:rsid w:val="00D245F2"/>
    <w:rsid w:val="00D24E15"/>
    <w:rsid w:val="00D25B0D"/>
    <w:rsid w:val="00D26F0A"/>
    <w:rsid w:val="00D271EF"/>
    <w:rsid w:val="00D31149"/>
    <w:rsid w:val="00D322F6"/>
    <w:rsid w:val="00D32445"/>
    <w:rsid w:val="00D325B5"/>
    <w:rsid w:val="00D32E0D"/>
    <w:rsid w:val="00D333A6"/>
    <w:rsid w:val="00D33CD7"/>
    <w:rsid w:val="00D33FDD"/>
    <w:rsid w:val="00D34DD7"/>
    <w:rsid w:val="00D3550C"/>
    <w:rsid w:val="00D35635"/>
    <w:rsid w:val="00D35E26"/>
    <w:rsid w:val="00D370EB"/>
    <w:rsid w:val="00D4046C"/>
    <w:rsid w:val="00D41CC4"/>
    <w:rsid w:val="00D42EAA"/>
    <w:rsid w:val="00D42F0E"/>
    <w:rsid w:val="00D4393D"/>
    <w:rsid w:val="00D445C0"/>
    <w:rsid w:val="00D44A48"/>
    <w:rsid w:val="00D4604C"/>
    <w:rsid w:val="00D47D0D"/>
    <w:rsid w:val="00D50832"/>
    <w:rsid w:val="00D50CF1"/>
    <w:rsid w:val="00D51C15"/>
    <w:rsid w:val="00D52169"/>
    <w:rsid w:val="00D5258E"/>
    <w:rsid w:val="00D55106"/>
    <w:rsid w:val="00D55C68"/>
    <w:rsid w:val="00D565F3"/>
    <w:rsid w:val="00D56A5B"/>
    <w:rsid w:val="00D57154"/>
    <w:rsid w:val="00D57AE2"/>
    <w:rsid w:val="00D600A5"/>
    <w:rsid w:val="00D605E0"/>
    <w:rsid w:val="00D60D1A"/>
    <w:rsid w:val="00D610DB"/>
    <w:rsid w:val="00D63F72"/>
    <w:rsid w:val="00D646CE"/>
    <w:rsid w:val="00D65A84"/>
    <w:rsid w:val="00D665CE"/>
    <w:rsid w:val="00D6671D"/>
    <w:rsid w:val="00D66DEB"/>
    <w:rsid w:val="00D67588"/>
    <w:rsid w:val="00D6777B"/>
    <w:rsid w:val="00D67B62"/>
    <w:rsid w:val="00D70516"/>
    <w:rsid w:val="00D70B43"/>
    <w:rsid w:val="00D70EC9"/>
    <w:rsid w:val="00D714EA"/>
    <w:rsid w:val="00D7199B"/>
    <w:rsid w:val="00D72FA5"/>
    <w:rsid w:val="00D73432"/>
    <w:rsid w:val="00D73C92"/>
    <w:rsid w:val="00D74390"/>
    <w:rsid w:val="00D7526F"/>
    <w:rsid w:val="00D752B8"/>
    <w:rsid w:val="00D76872"/>
    <w:rsid w:val="00D76A15"/>
    <w:rsid w:val="00D76A16"/>
    <w:rsid w:val="00D7750E"/>
    <w:rsid w:val="00D8029D"/>
    <w:rsid w:val="00D806CF"/>
    <w:rsid w:val="00D80D0C"/>
    <w:rsid w:val="00D81003"/>
    <w:rsid w:val="00D81331"/>
    <w:rsid w:val="00D81780"/>
    <w:rsid w:val="00D825A9"/>
    <w:rsid w:val="00D82C9C"/>
    <w:rsid w:val="00D82FAF"/>
    <w:rsid w:val="00D847EB"/>
    <w:rsid w:val="00D85384"/>
    <w:rsid w:val="00D85D9F"/>
    <w:rsid w:val="00D86917"/>
    <w:rsid w:val="00D86BE1"/>
    <w:rsid w:val="00D874FB"/>
    <w:rsid w:val="00D878C0"/>
    <w:rsid w:val="00D87CD5"/>
    <w:rsid w:val="00D90A98"/>
    <w:rsid w:val="00D90F06"/>
    <w:rsid w:val="00D91851"/>
    <w:rsid w:val="00D91E32"/>
    <w:rsid w:val="00D92269"/>
    <w:rsid w:val="00D92BCB"/>
    <w:rsid w:val="00D9399F"/>
    <w:rsid w:val="00D93BCA"/>
    <w:rsid w:val="00D93C77"/>
    <w:rsid w:val="00D93D9F"/>
    <w:rsid w:val="00D93DB4"/>
    <w:rsid w:val="00D943FD"/>
    <w:rsid w:val="00D94CA1"/>
    <w:rsid w:val="00D94EC7"/>
    <w:rsid w:val="00D95F02"/>
    <w:rsid w:val="00D96D74"/>
    <w:rsid w:val="00D97B64"/>
    <w:rsid w:val="00DA0E1E"/>
    <w:rsid w:val="00DA1259"/>
    <w:rsid w:val="00DA152E"/>
    <w:rsid w:val="00DA1F18"/>
    <w:rsid w:val="00DA246B"/>
    <w:rsid w:val="00DA29CC"/>
    <w:rsid w:val="00DA2D7B"/>
    <w:rsid w:val="00DA33AE"/>
    <w:rsid w:val="00DA3E22"/>
    <w:rsid w:val="00DA4052"/>
    <w:rsid w:val="00DA4752"/>
    <w:rsid w:val="00DA61E2"/>
    <w:rsid w:val="00DA6F63"/>
    <w:rsid w:val="00DA72D4"/>
    <w:rsid w:val="00DB0510"/>
    <w:rsid w:val="00DB0960"/>
    <w:rsid w:val="00DB0E63"/>
    <w:rsid w:val="00DB1188"/>
    <w:rsid w:val="00DB1206"/>
    <w:rsid w:val="00DB15ED"/>
    <w:rsid w:val="00DB1CC2"/>
    <w:rsid w:val="00DB2024"/>
    <w:rsid w:val="00DB2CA4"/>
    <w:rsid w:val="00DB33B1"/>
    <w:rsid w:val="00DB343B"/>
    <w:rsid w:val="00DB387D"/>
    <w:rsid w:val="00DB3D1F"/>
    <w:rsid w:val="00DB3EFE"/>
    <w:rsid w:val="00DB41DE"/>
    <w:rsid w:val="00DB4591"/>
    <w:rsid w:val="00DB51ED"/>
    <w:rsid w:val="00DB558E"/>
    <w:rsid w:val="00DB583B"/>
    <w:rsid w:val="00DB5EC2"/>
    <w:rsid w:val="00DB5F75"/>
    <w:rsid w:val="00DB61F3"/>
    <w:rsid w:val="00DB6946"/>
    <w:rsid w:val="00DB6DA4"/>
    <w:rsid w:val="00DB7B56"/>
    <w:rsid w:val="00DC03F9"/>
    <w:rsid w:val="00DC0616"/>
    <w:rsid w:val="00DC0A61"/>
    <w:rsid w:val="00DC1577"/>
    <w:rsid w:val="00DC1803"/>
    <w:rsid w:val="00DC18CD"/>
    <w:rsid w:val="00DC1CB0"/>
    <w:rsid w:val="00DC22D0"/>
    <w:rsid w:val="00DC255C"/>
    <w:rsid w:val="00DC26E7"/>
    <w:rsid w:val="00DC3291"/>
    <w:rsid w:val="00DC35AE"/>
    <w:rsid w:val="00DC3C27"/>
    <w:rsid w:val="00DC3D08"/>
    <w:rsid w:val="00DC4F77"/>
    <w:rsid w:val="00DC5CE9"/>
    <w:rsid w:val="00DC61D5"/>
    <w:rsid w:val="00DC61FE"/>
    <w:rsid w:val="00DC6491"/>
    <w:rsid w:val="00DD006E"/>
    <w:rsid w:val="00DD10A7"/>
    <w:rsid w:val="00DD1773"/>
    <w:rsid w:val="00DD19BE"/>
    <w:rsid w:val="00DD2D0D"/>
    <w:rsid w:val="00DD43C1"/>
    <w:rsid w:val="00DD49A7"/>
    <w:rsid w:val="00DD4B25"/>
    <w:rsid w:val="00DD5077"/>
    <w:rsid w:val="00DD5F03"/>
    <w:rsid w:val="00DD6351"/>
    <w:rsid w:val="00DD6635"/>
    <w:rsid w:val="00DD6760"/>
    <w:rsid w:val="00DD6F15"/>
    <w:rsid w:val="00DD798A"/>
    <w:rsid w:val="00DD7C71"/>
    <w:rsid w:val="00DD7CE2"/>
    <w:rsid w:val="00DE1C97"/>
    <w:rsid w:val="00DE2164"/>
    <w:rsid w:val="00DE247C"/>
    <w:rsid w:val="00DE27BD"/>
    <w:rsid w:val="00DE2F04"/>
    <w:rsid w:val="00DE3066"/>
    <w:rsid w:val="00DE3CE1"/>
    <w:rsid w:val="00DE43CF"/>
    <w:rsid w:val="00DE489B"/>
    <w:rsid w:val="00DE4A58"/>
    <w:rsid w:val="00DE5132"/>
    <w:rsid w:val="00DE595D"/>
    <w:rsid w:val="00DE5984"/>
    <w:rsid w:val="00DE63B4"/>
    <w:rsid w:val="00DE6E9D"/>
    <w:rsid w:val="00DE7D2B"/>
    <w:rsid w:val="00DF001E"/>
    <w:rsid w:val="00DF0426"/>
    <w:rsid w:val="00DF0B47"/>
    <w:rsid w:val="00DF0BE0"/>
    <w:rsid w:val="00DF0D27"/>
    <w:rsid w:val="00DF22A4"/>
    <w:rsid w:val="00DF2695"/>
    <w:rsid w:val="00DF3284"/>
    <w:rsid w:val="00DF33E3"/>
    <w:rsid w:val="00DF3611"/>
    <w:rsid w:val="00DF3997"/>
    <w:rsid w:val="00DF4801"/>
    <w:rsid w:val="00DF4DE9"/>
    <w:rsid w:val="00DF4EE6"/>
    <w:rsid w:val="00DF574B"/>
    <w:rsid w:val="00DF5BF8"/>
    <w:rsid w:val="00DF6438"/>
    <w:rsid w:val="00DF7D2E"/>
    <w:rsid w:val="00E010BC"/>
    <w:rsid w:val="00E01150"/>
    <w:rsid w:val="00E02891"/>
    <w:rsid w:val="00E034F6"/>
    <w:rsid w:val="00E03670"/>
    <w:rsid w:val="00E03F09"/>
    <w:rsid w:val="00E04E29"/>
    <w:rsid w:val="00E0674F"/>
    <w:rsid w:val="00E074EF"/>
    <w:rsid w:val="00E101A9"/>
    <w:rsid w:val="00E10507"/>
    <w:rsid w:val="00E10D81"/>
    <w:rsid w:val="00E11701"/>
    <w:rsid w:val="00E11CB5"/>
    <w:rsid w:val="00E11D4F"/>
    <w:rsid w:val="00E122AB"/>
    <w:rsid w:val="00E12B38"/>
    <w:rsid w:val="00E12D9B"/>
    <w:rsid w:val="00E13354"/>
    <w:rsid w:val="00E143DF"/>
    <w:rsid w:val="00E149C4"/>
    <w:rsid w:val="00E1528A"/>
    <w:rsid w:val="00E16371"/>
    <w:rsid w:val="00E16AD3"/>
    <w:rsid w:val="00E179AC"/>
    <w:rsid w:val="00E20553"/>
    <w:rsid w:val="00E20589"/>
    <w:rsid w:val="00E20A5A"/>
    <w:rsid w:val="00E20D6A"/>
    <w:rsid w:val="00E21651"/>
    <w:rsid w:val="00E24398"/>
    <w:rsid w:val="00E2447F"/>
    <w:rsid w:val="00E2471E"/>
    <w:rsid w:val="00E25C93"/>
    <w:rsid w:val="00E2624E"/>
    <w:rsid w:val="00E262B8"/>
    <w:rsid w:val="00E26898"/>
    <w:rsid w:val="00E26A4B"/>
    <w:rsid w:val="00E26B3F"/>
    <w:rsid w:val="00E2734D"/>
    <w:rsid w:val="00E3056D"/>
    <w:rsid w:val="00E30A4C"/>
    <w:rsid w:val="00E312D1"/>
    <w:rsid w:val="00E3175F"/>
    <w:rsid w:val="00E320A9"/>
    <w:rsid w:val="00E3226E"/>
    <w:rsid w:val="00E32AF7"/>
    <w:rsid w:val="00E3327B"/>
    <w:rsid w:val="00E333E0"/>
    <w:rsid w:val="00E343AB"/>
    <w:rsid w:val="00E34449"/>
    <w:rsid w:val="00E34898"/>
    <w:rsid w:val="00E35A9C"/>
    <w:rsid w:val="00E3657A"/>
    <w:rsid w:val="00E40355"/>
    <w:rsid w:val="00E40634"/>
    <w:rsid w:val="00E40B1C"/>
    <w:rsid w:val="00E40C13"/>
    <w:rsid w:val="00E40C70"/>
    <w:rsid w:val="00E40FA1"/>
    <w:rsid w:val="00E410B4"/>
    <w:rsid w:val="00E41B40"/>
    <w:rsid w:val="00E42120"/>
    <w:rsid w:val="00E43391"/>
    <w:rsid w:val="00E43769"/>
    <w:rsid w:val="00E43A2D"/>
    <w:rsid w:val="00E43FD9"/>
    <w:rsid w:val="00E44A24"/>
    <w:rsid w:val="00E45238"/>
    <w:rsid w:val="00E463A2"/>
    <w:rsid w:val="00E464D6"/>
    <w:rsid w:val="00E46618"/>
    <w:rsid w:val="00E46E2D"/>
    <w:rsid w:val="00E47511"/>
    <w:rsid w:val="00E47C6B"/>
    <w:rsid w:val="00E50985"/>
    <w:rsid w:val="00E518AC"/>
    <w:rsid w:val="00E518F2"/>
    <w:rsid w:val="00E53003"/>
    <w:rsid w:val="00E54D31"/>
    <w:rsid w:val="00E5567E"/>
    <w:rsid w:val="00E55F42"/>
    <w:rsid w:val="00E56946"/>
    <w:rsid w:val="00E573C0"/>
    <w:rsid w:val="00E6031B"/>
    <w:rsid w:val="00E607B3"/>
    <w:rsid w:val="00E614A2"/>
    <w:rsid w:val="00E615D1"/>
    <w:rsid w:val="00E617F5"/>
    <w:rsid w:val="00E622F1"/>
    <w:rsid w:val="00E6597A"/>
    <w:rsid w:val="00E66F7C"/>
    <w:rsid w:val="00E677DC"/>
    <w:rsid w:val="00E707EE"/>
    <w:rsid w:val="00E70927"/>
    <w:rsid w:val="00E70C34"/>
    <w:rsid w:val="00E714F9"/>
    <w:rsid w:val="00E71600"/>
    <w:rsid w:val="00E72A38"/>
    <w:rsid w:val="00E72AFE"/>
    <w:rsid w:val="00E7371E"/>
    <w:rsid w:val="00E7456B"/>
    <w:rsid w:val="00E757DE"/>
    <w:rsid w:val="00E75BB5"/>
    <w:rsid w:val="00E801C8"/>
    <w:rsid w:val="00E80DD0"/>
    <w:rsid w:val="00E814AE"/>
    <w:rsid w:val="00E81583"/>
    <w:rsid w:val="00E81FFC"/>
    <w:rsid w:val="00E823C6"/>
    <w:rsid w:val="00E83D8C"/>
    <w:rsid w:val="00E84DAF"/>
    <w:rsid w:val="00E85BA0"/>
    <w:rsid w:val="00E86877"/>
    <w:rsid w:val="00E871A0"/>
    <w:rsid w:val="00E878A0"/>
    <w:rsid w:val="00E87980"/>
    <w:rsid w:val="00E87C61"/>
    <w:rsid w:val="00E90D13"/>
    <w:rsid w:val="00E918D5"/>
    <w:rsid w:val="00E92B38"/>
    <w:rsid w:val="00E92C2A"/>
    <w:rsid w:val="00E92CDC"/>
    <w:rsid w:val="00E92FF5"/>
    <w:rsid w:val="00E93D59"/>
    <w:rsid w:val="00E95A6D"/>
    <w:rsid w:val="00E95CEF"/>
    <w:rsid w:val="00E95D30"/>
    <w:rsid w:val="00E960BA"/>
    <w:rsid w:val="00E9745E"/>
    <w:rsid w:val="00E97A57"/>
    <w:rsid w:val="00EA01BE"/>
    <w:rsid w:val="00EA076B"/>
    <w:rsid w:val="00EA0FA8"/>
    <w:rsid w:val="00EA13A4"/>
    <w:rsid w:val="00EA1AE0"/>
    <w:rsid w:val="00EA2F43"/>
    <w:rsid w:val="00EA2FB4"/>
    <w:rsid w:val="00EA3581"/>
    <w:rsid w:val="00EA40BC"/>
    <w:rsid w:val="00EA4277"/>
    <w:rsid w:val="00EA598C"/>
    <w:rsid w:val="00EA78B6"/>
    <w:rsid w:val="00EA790C"/>
    <w:rsid w:val="00EA7F11"/>
    <w:rsid w:val="00EB0ADA"/>
    <w:rsid w:val="00EB0B36"/>
    <w:rsid w:val="00EB122A"/>
    <w:rsid w:val="00EB1ED2"/>
    <w:rsid w:val="00EB42E9"/>
    <w:rsid w:val="00EB4D60"/>
    <w:rsid w:val="00EB4DD5"/>
    <w:rsid w:val="00EB4EB3"/>
    <w:rsid w:val="00EB506D"/>
    <w:rsid w:val="00EB5E38"/>
    <w:rsid w:val="00EB633C"/>
    <w:rsid w:val="00EB7E8F"/>
    <w:rsid w:val="00EC0AE5"/>
    <w:rsid w:val="00EC0C36"/>
    <w:rsid w:val="00EC0E18"/>
    <w:rsid w:val="00EC0E38"/>
    <w:rsid w:val="00EC2B70"/>
    <w:rsid w:val="00EC347C"/>
    <w:rsid w:val="00EC3743"/>
    <w:rsid w:val="00EC3C74"/>
    <w:rsid w:val="00EC445A"/>
    <w:rsid w:val="00EC55B6"/>
    <w:rsid w:val="00EC5887"/>
    <w:rsid w:val="00EC6818"/>
    <w:rsid w:val="00EC777F"/>
    <w:rsid w:val="00ED07DD"/>
    <w:rsid w:val="00ED10C1"/>
    <w:rsid w:val="00ED131C"/>
    <w:rsid w:val="00ED19F9"/>
    <w:rsid w:val="00ED1B62"/>
    <w:rsid w:val="00ED1D04"/>
    <w:rsid w:val="00ED20B6"/>
    <w:rsid w:val="00ED2B78"/>
    <w:rsid w:val="00ED2DF4"/>
    <w:rsid w:val="00ED3F1F"/>
    <w:rsid w:val="00ED408C"/>
    <w:rsid w:val="00ED4413"/>
    <w:rsid w:val="00ED4494"/>
    <w:rsid w:val="00ED52F8"/>
    <w:rsid w:val="00ED5ED8"/>
    <w:rsid w:val="00ED6704"/>
    <w:rsid w:val="00ED67E8"/>
    <w:rsid w:val="00ED74A6"/>
    <w:rsid w:val="00ED7BF9"/>
    <w:rsid w:val="00ED7DC9"/>
    <w:rsid w:val="00EE3384"/>
    <w:rsid w:val="00EE3620"/>
    <w:rsid w:val="00EE4F1D"/>
    <w:rsid w:val="00EE5751"/>
    <w:rsid w:val="00EE5A44"/>
    <w:rsid w:val="00EE5E28"/>
    <w:rsid w:val="00EE61DC"/>
    <w:rsid w:val="00EE6442"/>
    <w:rsid w:val="00EE66CC"/>
    <w:rsid w:val="00EE6EA6"/>
    <w:rsid w:val="00EE7D23"/>
    <w:rsid w:val="00EE7E67"/>
    <w:rsid w:val="00EF0017"/>
    <w:rsid w:val="00EF1A55"/>
    <w:rsid w:val="00EF2CB5"/>
    <w:rsid w:val="00EF437F"/>
    <w:rsid w:val="00EF5C2A"/>
    <w:rsid w:val="00EF6DAA"/>
    <w:rsid w:val="00EF6F36"/>
    <w:rsid w:val="00EF6F51"/>
    <w:rsid w:val="00F00FDF"/>
    <w:rsid w:val="00F015A2"/>
    <w:rsid w:val="00F019C8"/>
    <w:rsid w:val="00F02C11"/>
    <w:rsid w:val="00F02C30"/>
    <w:rsid w:val="00F030A5"/>
    <w:rsid w:val="00F031DE"/>
    <w:rsid w:val="00F037C6"/>
    <w:rsid w:val="00F041F1"/>
    <w:rsid w:val="00F04516"/>
    <w:rsid w:val="00F0475B"/>
    <w:rsid w:val="00F05915"/>
    <w:rsid w:val="00F05EBF"/>
    <w:rsid w:val="00F07780"/>
    <w:rsid w:val="00F10656"/>
    <w:rsid w:val="00F10CBE"/>
    <w:rsid w:val="00F122CF"/>
    <w:rsid w:val="00F1244C"/>
    <w:rsid w:val="00F1272A"/>
    <w:rsid w:val="00F12811"/>
    <w:rsid w:val="00F12813"/>
    <w:rsid w:val="00F134C1"/>
    <w:rsid w:val="00F135A2"/>
    <w:rsid w:val="00F1463F"/>
    <w:rsid w:val="00F14CAF"/>
    <w:rsid w:val="00F14FD8"/>
    <w:rsid w:val="00F157B2"/>
    <w:rsid w:val="00F15BD7"/>
    <w:rsid w:val="00F16E88"/>
    <w:rsid w:val="00F1770B"/>
    <w:rsid w:val="00F218AA"/>
    <w:rsid w:val="00F235C0"/>
    <w:rsid w:val="00F24750"/>
    <w:rsid w:val="00F24EAB"/>
    <w:rsid w:val="00F25634"/>
    <w:rsid w:val="00F256D2"/>
    <w:rsid w:val="00F25B56"/>
    <w:rsid w:val="00F25EC2"/>
    <w:rsid w:val="00F2738F"/>
    <w:rsid w:val="00F27F70"/>
    <w:rsid w:val="00F301EA"/>
    <w:rsid w:val="00F30A59"/>
    <w:rsid w:val="00F30B1A"/>
    <w:rsid w:val="00F31A28"/>
    <w:rsid w:val="00F3221F"/>
    <w:rsid w:val="00F326CB"/>
    <w:rsid w:val="00F32734"/>
    <w:rsid w:val="00F33919"/>
    <w:rsid w:val="00F34C03"/>
    <w:rsid w:val="00F35313"/>
    <w:rsid w:val="00F35B73"/>
    <w:rsid w:val="00F36AE5"/>
    <w:rsid w:val="00F373A1"/>
    <w:rsid w:val="00F3764A"/>
    <w:rsid w:val="00F40E1E"/>
    <w:rsid w:val="00F41BF5"/>
    <w:rsid w:val="00F41C31"/>
    <w:rsid w:val="00F427AD"/>
    <w:rsid w:val="00F43099"/>
    <w:rsid w:val="00F433A7"/>
    <w:rsid w:val="00F43731"/>
    <w:rsid w:val="00F439D9"/>
    <w:rsid w:val="00F44976"/>
    <w:rsid w:val="00F44A54"/>
    <w:rsid w:val="00F45026"/>
    <w:rsid w:val="00F451F1"/>
    <w:rsid w:val="00F4536A"/>
    <w:rsid w:val="00F453C0"/>
    <w:rsid w:val="00F458F7"/>
    <w:rsid w:val="00F4631C"/>
    <w:rsid w:val="00F467B5"/>
    <w:rsid w:val="00F472CF"/>
    <w:rsid w:val="00F4736E"/>
    <w:rsid w:val="00F47C3E"/>
    <w:rsid w:val="00F47D54"/>
    <w:rsid w:val="00F5020E"/>
    <w:rsid w:val="00F50839"/>
    <w:rsid w:val="00F508A1"/>
    <w:rsid w:val="00F50AC9"/>
    <w:rsid w:val="00F51250"/>
    <w:rsid w:val="00F51980"/>
    <w:rsid w:val="00F526D8"/>
    <w:rsid w:val="00F54DB5"/>
    <w:rsid w:val="00F55AF7"/>
    <w:rsid w:val="00F564DD"/>
    <w:rsid w:val="00F56D92"/>
    <w:rsid w:val="00F571B0"/>
    <w:rsid w:val="00F602AD"/>
    <w:rsid w:val="00F606B1"/>
    <w:rsid w:val="00F61182"/>
    <w:rsid w:val="00F620FF"/>
    <w:rsid w:val="00F630D5"/>
    <w:rsid w:val="00F631F8"/>
    <w:rsid w:val="00F6346E"/>
    <w:rsid w:val="00F65377"/>
    <w:rsid w:val="00F6581F"/>
    <w:rsid w:val="00F65C1A"/>
    <w:rsid w:val="00F65F4A"/>
    <w:rsid w:val="00F666D8"/>
    <w:rsid w:val="00F66B05"/>
    <w:rsid w:val="00F66CB0"/>
    <w:rsid w:val="00F67F5C"/>
    <w:rsid w:val="00F717A0"/>
    <w:rsid w:val="00F71A1D"/>
    <w:rsid w:val="00F728C4"/>
    <w:rsid w:val="00F741BA"/>
    <w:rsid w:val="00F75A58"/>
    <w:rsid w:val="00F76039"/>
    <w:rsid w:val="00F761A0"/>
    <w:rsid w:val="00F763E1"/>
    <w:rsid w:val="00F7690A"/>
    <w:rsid w:val="00F7724C"/>
    <w:rsid w:val="00F7727E"/>
    <w:rsid w:val="00F77794"/>
    <w:rsid w:val="00F77B69"/>
    <w:rsid w:val="00F808FF"/>
    <w:rsid w:val="00F81132"/>
    <w:rsid w:val="00F81273"/>
    <w:rsid w:val="00F817E5"/>
    <w:rsid w:val="00F83050"/>
    <w:rsid w:val="00F85283"/>
    <w:rsid w:val="00F85482"/>
    <w:rsid w:val="00F855E0"/>
    <w:rsid w:val="00F8570A"/>
    <w:rsid w:val="00F85D63"/>
    <w:rsid w:val="00F86697"/>
    <w:rsid w:val="00F86CF4"/>
    <w:rsid w:val="00F86D49"/>
    <w:rsid w:val="00F87598"/>
    <w:rsid w:val="00F87B6E"/>
    <w:rsid w:val="00F87DBB"/>
    <w:rsid w:val="00F90092"/>
    <w:rsid w:val="00F90714"/>
    <w:rsid w:val="00F90A69"/>
    <w:rsid w:val="00F917B8"/>
    <w:rsid w:val="00F9225A"/>
    <w:rsid w:val="00F94A67"/>
    <w:rsid w:val="00F952AE"/>
    <w:rsid w:val="00F963CC"/>
    <w:rsid w:val="00F97515"/>
    <w:rsid w:val="00FA023E"/>
    <w:rsid w:val="00FA09A3"/>
    <w:rsid w:val="00FA17BA"/>
    <w:rsid w:val="00FA1A68"/>
    <w:rsid w:val="00FA1DCF"/>
    <w:rsid w:val="00FA2FCA"/>
    <w:rsid w:val="00FA3159"/>
    <w:rsid w:val="00FA3B14"/>
    <w:rsid w:val="00FA42AC"/>
    <w:rsid w:val="00FA46C0"/>
    <w:rsid w:val="00FA4FC8"/>
    <w:rsid w:val="00FA4FED"/>
    <w:rsid w:val="00FA6455"/>
    <w:rsid w:val="00FA64F0"/>
    <w:rsid w:val="00FA6F9F"/>
    <w:rsid w:val="00FA7287"/>
    <w:rsid w:val="00FB0490"/>
    <w:rsid w:val="00FB0889"/>
    <w:rsid w:val="00FB0C07"/>
    <w:rsid w:val="00FB117C"/>
    <w:rsid w:val="00FB1772"/>
    <w:rsid w:val="00FB391A"/>
    <w:rsid w:val="00FB41A5"/>
    <w:rsid w:val="00FB4538"/>
    <w:rsid w:val="00FB49F0"/>
    <w:rsid w:val="00FB590C"/>
    <w:rsid w:val="00FB5F79"/>
    <w:rsid w:val="00FB6ABF"/>
    <w:rsid w:val="00FB6BE9"/>
    <w:rsid w:val="00FB6E74"/>
    <w:rsid w:val="00FB7779"/>
    <w:rsid w:val="00FB7FB0"/>
    <w:rsid w:val="00FC03DB"/>
    <w:rsid w:val="00FC0E5C"/>
    <w:rsid w:val="00FC0F4E"/>
    <w:rsid w:val="00FC1B58"/>
    <w:rsid w:val="00FC1DCD"/>
    <w:rsid w:val="00FC2014"/>
    <w:rsid w:val="00FC26DE"/>
    <w:rsid w:val="00FC2D5A"/>
    <w:rsid w:val="00FC2FFF"/>
    <w:rsid w:val="00FC314A"/>
    <w:rsid w:val="00FC54FC"/>
    <w:rsid w:val="00FC58E9"/>
    <w:rsid w:val="00FC5C80"/>
    <w:rsid w:val="00FC6203"/>
    <w:rsid w:val="00FC621A"/>
    <w:rsid w:val="00FC6484"/>
    <w:rsid w:val="00FC7D28"/>
    <w:rsid w:val="00FC7F13"/>
    <w:rsid w:val="00FD149E"/>
    <w:rsid w:val="00FD14F5"/>
    <w:rsid w:val="00FD22C4"/>
    <w:rsid w:val="00FD2928"/>
    <w:rsid w:val="00FD2B40"/>
    <w:rsid w:val="00FD45B2"/>
    <w:rsid w:val="00FD46D6"/>
    <w:rsid w:val="00FD4714"/>
    <w:rsid w:val="00FD568F"/>
    <w:rsid w:val="00FD697D"/>
    <w:rsid w:val="00FE0135"/>
    <w:rsid w:val="00FE0379"/>
    <w:rsid w:val="00FE0EAE"/>
    <w:rsid w:val="00FE200D"/>
    <w:rsid w:val="00FE2F42"/>
    <w:rsid w:val="00FE3448"/>
    <w:rsid w:val="00FE41C4"/>
    <w:rsid w:val="00FE4881"/>
    <w:rsid w:val="00FE5917"/>
    <w:rsid w:val="00FE59CA"/>
    <w:rsid w:val="00FE68E4"/>
    <w:rsid w:val="00FE6C79"/>
    <w:rsid w:val="00FE700E"/>
    <w:rsid w:val="00FE74CA"/>
    <w:rsid w:val="00FE754D"/>
    <w:rsid w:val="00FE7B41"/>
    <w:rsid w:val="00FF0ED5"/>
    <w:rsid w:val="00FF0FE0"/>
    <w:rsid w:val="00FF178E"/>
    <w:rsid w:val="00FF1AA0"/>
    <w:rsid w:val="00FF1CD9"/>
    <w:rsid w:val="00FF289D"/>
    <w:rsid w:val="00FF2C46"/>
    <w:rsid w:val="00FF3080"/>
    <w:rsid w:val="00FF3149"/>
    <w:rsid w:val="00FF4D19"/>
    <w:rsid w:val="00FF4D62"/>
    <w:rsid w:val="00FF5887"/>
    <w:rsid w:val="00FF5C08"/>
    <w:rsid w:val="00FF6033"/>
    <w:rsid w:val="00FF7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5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74A56"/>
    <w:rPr>
      <w:rFonts w:ascii="Symbol" w:hAnsi="Symbol"/>
    </w:rPr>
  </w:style>
  <w:style w:type="character" w:customStyle="1" w:styleId="WW8Num2z0">
    <w:name w:val="WW8Num2z0"/>
    <w:rsid w:val="00B74A56"/>
    <w:rPr>
      <w:rFonts w:ascii="Symbol" w:hAnsi="Symbol"/>
    </w:rPr>
  </w:style>
  <w:style w:type="character" w:customStyle="1" w:styleId="WW8Num3z0">
    <w:name w:val="WW8Num3z0"/>
    <w:rsid w:val="00B74A56"/>
    <w:rPr>
      <w:rFonts w:ascii="Symbol" w:hAnsi="Symbol"/>
    </w:rPr>
  </w:style>
  <w:style w:type="character" w:customStyle="1" w:styleId="WW8Num4z0">
    <w:name w:val="WW8Num4z0"/>
    <w:rsid w:val="00B74A56"/>
    <w:rPr>
      <w:rFonts w:ascii="Symbol" w:hAnsi="Symbol"/>
    </w:rPr>
  </w:style>
  <w:style w:type="character" w:customStyle="1" w:styleId="Absatz-Standardschriftart">
    <w:name w:val="Absatz-Standardschriftart"/>
    <w:rsid w:val="00B74A56"/>
  </w:style>
  <w:style w:type="character" w:customStyle="1" w:styleId="WW-Absatz-Standardschriftart">
    <w:name w:val="WW-Absatz-Standardschriftart"/>
    <w:rsid w:val="00B74A56"/>
  </w:style>
  <w:style w:type="character" w:customStyle="1" w:styleId="WW-Absatz-Standardschriftart1">
    <w:name w:val="WW-Absatz-Standardschriftart1"/>
    <w:rsid w:val="00B74A56"/>
  </w:style>
  <w:style w:type="character" w:styleId="Hyperlink">
    <w:name w:val="Hyperlink"/>
    <w:rsid w:val="00B74A56"/>
    <w:rPr>
      <w:color w:val="000080"/>
      <w:u w:val="single"/>
    </w:rPr>
  </w:style>
  <w:style w:type="paragraph" w:customStyle="1" w:styleId="a">
    <w:name w:val="Заголовок"/>
    <w:basedOn w:val="Normal"/>
    <w:next w:val="BodyText"/>
    <w:rsid w:val="00B74A5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B74A56"/>
    <w:pPr>
      <w:spacing w:after="120"/>
    </w:pPr>
  </w:style>
  <w:style w:type="paragraph" w:styleId="List">
    <w:name w:val="List"/>
    <w:basedOn w:val="BodyText"/>
    <w:rsid w:val="00B74A56"/>
    <w:rPr>
      <w:rFonts w:cs="Tahoma"/>
    </w:rPr>
  </w:style>
  <w:style w:type="paragraph" w:customStyle="1" w:styleId="a0">
    <w:name w:val="Название"/>
    <w:basedOn w:val="Normal"/>
    <w:rsid w:val="00B74A56"/>
    <w:pPr>
      <w:suppressLineNumbers/>
      <w:spacing w:before="120" w:after="120"/>
    </w:pPr>
    <w:rPr>
      <w:rFonts w:cs="Tahoma"/>
      <w:i/>
      <w:iCs/>
    </w:rPr>
  </w:style>
  <w:style w:type="paragraph" w:customStyle="1" w:styleId="a1">
    <w:name w:val="Указатель"/>
    <w:basedOn w:val="Normal"/>
    <w:rsid w:val="00B74A56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B74A56"/>
    <w:pPr>
      <w:tabs>
        <w:tab w:val="center" w:pos="4680"/>
        <w:tab w:val="right" w:pos="9360"/>
      </w:tabs>
    </w:pPr>
  </w:style>
  <w:style w:type="paragraph" w:styleId="NoSpacing">
    <w:name w:val="No Spacing"/>
    <w:qFormat/>
    <w:rsid w:val="00B74A56"/>
    <w:pPr>
      <w:suppressAutoHyphens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paragraph" w:styleId="ListParagraph">
    <w:name w:val="List Paragraph"/>
    <w:basedOn w:val="Normal"/>
    <w:qFormat/>
    <w:rsid w:val="00B74A56"/>
    <w:pPr>
      <w:ind w:left="720"/>
    </w:pPr>
  </w:style>
  <w:style w:type="paragraph" w:styleId="Footer">
    <w:name w:val="footer"/>
    <w:basedOn w:val="Normal"/>
    <w:link w:val="FooterChar"/>
    <w:uiPriority w:val="99"/>
    <w:rsid w:val="00B74A56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052B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wrap">
    <w:name w:val="nowrap"/>
    <w:basedOn w:val="DefaultParagraphFont"/>
    <w:rsid w:val="00C579AD"/>
  </w:style>
  <w:style w:type="character" w:customStyle="1" w:styleId="HeaderChar">
    <w:name w:val="Header Char"/>
    <w:link w:val="Header"/>
    <w:uiPriority w:val="99"/>
    <w:rsid w:val="00086820"/>
    <w:rPr>
      <w:rFonts w:eastAsia="Lucida Sans Unicode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820"/>
    <w:rPr>
      <w:rFonts w:ascii="Tahoma" w:eastAsia="Lucida Sans Unicode" w:hAnsi="Tahoma" w:cs="Tahoma"/>
      <w:kern w:val="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679B2"/>
    <w:rPr>
      <w:rFonts w:eastAsia="Lucida Sans Unicode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1E095-A30F-47E8-AAC8-615CFB71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Bezverbnyy</cp:lastModifiedBy>
  <cp:revision>3834</cp:revision>
  <cp:lastPrinted>2017-03-25T00:29:00Z</cp:lastPrinted>
  <dcterms:created xsi:type="dcterms:W3CDTF">2016-10-07T18:22:00Z</dcterms:created>
  <dcterms:modified xsi:type="dcterms:W3CDTF">2017-04-25T00:49:00Z</dcterms:modified>
</cp:coreProperties>
</file>